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581" w:rsidRDefault="00FF6581" w:rsidP="00FF6581">
      <w:pPr>
        <w:spacing w:after="60"/>
        <w:ind w:left="-142" w:right="318" w:firstLine="142"/>
        <w:rPr>
          <w:rFonts w:ascii="Interstate-Light" w:hAnsi="Interstate-Light"/>
          <w:sz w:val="18"/>
          <w:lang w:eastAsia="zh-TW"/>
        </w:rPr>
      </w:pPr>
      <w:bookmarkStart w:id="0" w:name="_GoBack"/>
      <w:bookmarkEnd w:id="0"/>
    </w:p>
    <w:p w:rsidR="00173DC7" w:rsidRPr="00173DC7" w:rsidRDefault="00173DC7" w:rsidP="00173DC7">
      <w:pPr>
        <w:pStyle w:val="ListParagraph"/>
        <w:numPr>
          <w:ilvl w:val="0"/>
          <w:numId w:val="29"/>
        </w:numPr>
        <w:ind w:left="450" w:hanging="450"/>
        <w:rPr>
          <w:rFonts w:eastAsia="Arial Unicode MS" w:cs="Arial"/>
          <w:sz w:val="20"/>
          <w:szCs w:val="20"/>
        </w:rPr>
      </w:pPr>
      <w:r w:rsidRPr="00173DC7">
        <w:rPr>
          <w:rFonts w:eastAsia="Arial Unicode MS" w:cs="Arial"/>
          <w:sz w:val="20"/>
          <w:szCs w:val="20"/>
        </w:rPr>
        <w:t>Name: Fung Pak Ho, Kyo</w:t>
      </w:r>
    </w:p>
    <w:p w:rsidR="00173DC7" w:rsidRPr="00173DC7" w:rsidRDefault="00173DC7" w:rsidP="00173DC7">
      <w:pPr>
        <w:pStyle w:val="ListParagraph"/>
        <w:numPr>
          <w:ilvl w:val="0"/>
          <w:numId w:val="29"/>
        </w:numPr>
        <w:ind w:left="450" w:hanging="450"/>
        <w:rPr>
          <w:rFonts w:eastAsia="Arial Unicode MS" w:cs="Arial"/>
          <w:sz w:val="20"/>
          <w:szCs w:val="20"/>
        </w:rPr>
      </w:pPr>
      <w:r w:rsidRPr="00173DC7">
        <w:rPr>
          <w:rFonts w:eastAsia="Arial Unicode MS" w:cs="Arial"/>
          <w:sz w:val="20"/>
          <w:szCs w:val="20"/>
        </w:rPr>
        <w:t>Date of Birth: 30/7/1989</w:t>
      </w:r>
    </w:p>
    <w:p w:rsidR="00173DC7" w:rsidRPr="00173DC7" w:rsidRDefault="00173DC7" w:rsidP="00173DC7">
      <w:pPr>
        <w:pStyle w:val="ListParagraph"/>
        <w:numPr>
          <w:ilvl w:val="0"/>
          <w:numId w:val="29"/>
        </w:numPr>
        <w:ind w:left="450" w:hanging="450"/>
        <w:rPr>
          <w:rFonts w:eastAsia="Arial Unicode MS" w:cs="Arial"/>
          <w:sz w:val="20"/>
          <w:szCs w:val="20"/>
        </w:rPr>
      </w:pPr>
      <w:r w:rsidRPr="00173DC7">
        <w:rPr>
          <w:rFonts w:eastAsia="Arial Unicode MS" w:cs="Arial"/>
          <w:sz w:val="20"/>
          <w:szCs w:val="20"/>
        </w:rPr>
        <w:t>Sex: Male</w:t>
      </w:r>
    </w:p>
    <w:p w:rsidR="00173DC7" w:rsidRPr="00173DC7" w:rsidRDefault="00173DC7" w:rsidP="00173DC7">
      <w:pPr>
        <w:pStyle w:val="ListParagraph"/>
        <w:numPr>
          <w:ilvl w:val="0"/>
          <w:numId w:val="29"/>
        </w:numPr>
        <w:ind w:left="450" w:hanging="450"/>
        <w:rPr>
          <w:rFonts w:eastAsia="Arial Unicode MS" w:cs="Arial"/>
          <w:sz w:val="20"/>
          <w:szCs w:val="20"/>
        </w:rPr>
      </w:pPr>
      <w:r w:rsidRPr="00173DC7">
        <w:rPr>
          <w:rFonts w:eastAsia="Arial Unicode MS" w:cs="Arial"/>
          <w:sz w:val="20"/>
          <w:szCs w:val="20"/>
        </w:rPr>
        <w:t>Marriage Status: Single</w:t>
      </w:r>
    </w:p>
    <w:p w:rsidR="00173DC7" w:rsidRPr="00173DC7" w:rsidRDefault="00173DC7" w:rsidP="00173DC7">
      <w:pPr>
        <w:pStyle w:val="ListParagraph"/>
        <w:numPr>
          <w:ilvl w:val="0"/>
          <w:numId w:val="29"/>
        </w:numPr>
        <w:ind w:left="450" w:hanging="450"/>
        <w:rPr>
          <w:rFonts w:eastAsia="Arial Unicode MS" w:cs="Arial"/>
          <w:sz w:val="20"/>
          <w:szCs w:val="20"/>
        </w:rPr>
      </w:pPr>
      <w:r w:rsidRPr="00173DC7">
        <w:rPr>
          <w:rFonts w:eastAsia="Arial Unicode MS" w:cs="Arial" w:hint="eastAsia"/>
          <w:sz w:val="20"/>
          <w:szCs w:val="20"/>
        </w:rPr>
        <w:t xml:space="preserve">Contact Number: </w:t>
      </w:r>
      <w:r w:rsidRPr="00173DC7">
        <w:rPr>
          <w:rFonts w:eastAsia="Arial Unicode MS" w:cs="Arial"/>
          <w:sz w:val="20"/>
          <w:szCs w:val="20"/>
        </w:rPr>
        <w:t>64794179</w:t>
      </w:r>
    </w:p>
    <w:p w:rsidR="00173DC7" w:rsidRPr="00173DC7" w:rsidRDefault="00173DC7" w:rsidP="00173DC7">
      <w:pPr>
        <w:pStyle w:val="ListParagraph"/>
        <w:numPr>
          <w:ilvl w:val="0"/>
          <w:numId w:val="29"/>
        </w:numPr>
        <w:ind w:left="450" w:hanging="450"/>
        <w:rPr>
          <w:rFonts w:eastAsia="Arial Unicode MS" w:cs="Arial"/>
          <w:sz w:val="20"/>
          <w:szCs w:val="20"/>
        </w:rPr>
      </w:pPr>
      <w:r w:rsidRPr="00173DC7">
        <w:rPr>
          <w:rFonts w:eastAsia="Arial Unicode MS" w:cs="Arial" w:hint="eastAsia"/>
          <w:sz w:val="20"/>
          <w:szCs w:val="20"/>
        </w:rPr>
        <w:t xml:space="preserve">E-mail address: </w:t>
      </w:r>
      <w:hyperlink r:id="rId7" w:history="1">
        <w:r w:rsidRPr="00173DC7">
          <w:rPr>
            <w:rFonts w:eastAsia="Arial Unicode MS" w:cs="Arial"/>
            <w:sz w:val="20"/>
            <w:szCs w:val="20"/>
          </w:rPr>
          <w:t>kyo01043@hotmail.com</w:t>
        </w:r>
      </w:hyperlink>
    </w:p>
    <w:p w:rsidR="00B82CCD" w:rsidRPr="00173DC7" w:rsidRDefault="00B82CCD" w:rsidP="00B82CCD">
      <w:pPr>
        <w:spacing w:after="0"/>
        <w:rPr>
          <w:rFonts w:ascii="Arial" w:eastAsia="Arial Unicode MS" w:hAnsi="Arial" w:cs="Arial"/>
          <w:b/>
          <w:color w:val="FF0000"/>
          <w:sz w:val="20"/>
          <w:szCs w:val="20"/>
          <w:lang w:eastAsia="ja-JP"/>
        </w:rPr>
      </w:pPr>
    </w:p>
    <w:p w:rsidR="001F3A83" w:rsidRDefault="001F3A83" w:rsidP="001F3A83">
      <w:pPr>
        <w:spacing w:after="0"/>
        <w:rPr>
          <w:rFonts w:ascii="Arial" w:eastAsia="MS Mincho" w:hAnsi="Arial" w:cs="Arial"/>
          <w:b/>
          <w:u w:val="single"/>
          <w:lang w:eastAsia="ja-JP"/>
        </w:rPr>
      </w:pPr>
      <w:r w:rsidRPr="001F3A83">
        <w:rPr>
          <w:rFonts w:ascii="Arial" w:eastAsia="MS Mincho" w:hAnsi="Arial" w:cs="Arial"/>
          <w:b/>
          <w:u w:val="single"/>
          <w:lang w:eastAsia="ja-JP"/>
        </w:rPr>
        <w:t>Highlights</w:t>
      </w:r>
    </w:p>
    <w:p w:rsidR="00A80002" w:rsidRDefault="00A80002" w:rsidP="00AB41CE">
      <w:pPr>
        <w:spacing w:after="0"/>
        <w:rPr>
          <w:rFonts w:ascii="Arial" w:eastAsia="MS Mincho" w:hAnsi="Arial" w:cs="Arial"/>
          <w:b/>
          <w:u w:val="single"/>
          <w:lang w:eastAsia="ja-JP"/>
        </w:rPr>
      </w:pPr>
    </w:p>
    <w:p w:rsidR="00A80002" w:rsidRDefault="00AB41CE" w:rsidP="00AB41CE">
      <w:pPr>
        <w:pStyle w:val="ListParagraph"/>
        <w:numPr>
          <w:ilvl w:val="1"/>
          <w:numId w:val="29"/>
        </w:numPr>
        <w:ind w:left="450" w:hanging="4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5 </w:t>
      </w:r>
      <w:r w:rsidR="0068352F" w:rsidRPr="00AB41CE">
        <w:rPr>
          <w:rFonts w:cs="Arial"/>
          <w:sz w:val="20"/>
          <w:szCs w:val="20"/>
        </w:rPr>
        <w:t>years accou</w:t>
      </w:r>
      <w:r w:rsidR="00B82CCD" w:rsidRPr="00AB41CE">
        <w:rPr>
          <w:rFonts w:cs="Arial"/>
          <w:sz w:val="20"/>
          <w:szCs w:val="20"/>
        </w:rPr>
        <w:t>nting experience in trading and</w:t>
      </w:r>
      <w:r w:rsidR="0068352F" w:rsidRPr="00AB41CE">
        <w:rPr>
          <w:rFonts w:cs="Arial"/>
          <w:sz w:val="20"/>
          <w:szCs w:val="20"/>
        </w:rPr>
        <w:t xml:space="preserve"> </w:t>
      </w:r>
      <w:r w:rsidR="00B82CCD" w:rsidRPr="00AB41CE">
        <w:rPr>
          <w:rFonts w:cs="Arial"/>
          <w:sz w:val="20"/>
          <w:szCs w:val="20"/>
        </w:rPr>
        <w:t>supply chain management companies</w:t>
      </w:r>
    </w:p>
    <w:p w:rsidR="007816B6" w:rsidRPr="00AB41CE" w:rsidRDefault="007816B6" w:rsidP="00AB41CE">
      <w:pPr>
        <w:pStyle w:val="ListParagraph"/>
        <w:numPr>
          <w:ilvl w:val="1"/>
          <w:numId w:val="29"/>
        </w:numPr>
        <w:ind w:left="450" w:hanging="4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2 years </w:t>
      </w:r>
      <w:r w:rsidRPr="00AB41CE">
        <w:rPr>
          <w:rFonts w:cs="Arial"/>
          <w:sz w:val="20"/>
          <w:szCs w:val="20"/>
        </w:rPr>
        <w:t>accounting experience in</w:t>
      </w:r>
      <w:r>
        <w:rPr>
          <w:rFonts w:cs="Arial"/>
          <w:sz w:val="20"/>
          <w:szCs w:val="20"/>
        </w:rPr>
        <w:t xml:space="preserve"> service </w:t>
      </w:r>
      <w:r w:rsidR="0063362C">
        <w:rPr>
          <w:rFonts w:cs="Arial"/>
          <w:sz w:val="20"/>
          <w:szCs w:val="20"/>
        </w:rPr>
        <w:t>company</w:t>
      </w:r>
    </w:p>
    <w:p w:rsidR="00AB41CE" w:rsidRPr="00AB41CE" w:rsidRDefault="00B82CCD" w:rsidP="00AB41CE">
      <w:pPr>
        <w:pStyle w:val="ListParagraph"/>
        <w:numPr>
          <w:ilvl w:val="0"/>
          <w:numId w:val="29"/>
        </w:numPr>
        <w:ind w:left="450" w:hanging="450"/>
        <w:rPr>
          <w:rFonts w:eastAsia="Arial Unicode MS" w:cs="Arial"/>
          <w:sz w:val="20"/>
          <w:szCs w:val="20"/>
        </w:rPr>
      </w:pPr>
      <w:r w:rsidRPr="00AB41CE">
        <w:rPr>
          <w:rFonts w:eastAsia="Arial Unicode MS" w:cs="Arial"/>
          <w:sz w:val="20"/>
          <w:szCs w:val="20"/>
        </w:rPr>
        <w:t>Hands-on experience on financial reporting and accounting operation</w:t>
      </w:r>
    </w:p>
    <w:p w:rsidR="00E54503" w:rsidRPr="00AB41CE" w:rsidRDefault="00AB41CE" w:rsidP="001F3A83">
      <w:pPr>
        <w:pStyle w:val="ListParagraph"/>
        <w:numPr>
          <w:ilvl w:val="0"/>
          <w:numId w:val="29"/>
        </w:numPr>
        <w:ind w:left="450" w:hanging="450"/>
        <w:rPr>
          <w:rFonts w:eastAsia="Arial Unicode MS" w:cs="Arial"/>
          <w:sz w:val="20"/>
          <w:szCs w:val="20"/>
        </w:rPr>
      </w:pPr>
      <w:r w:rsidRPr="00AB41CE">
        <w:rPr>
          <w:rFonts w:cs="Arial"/>
          <w:sz w:val="20"/>
          <w:szCs w:val="20"/>
        </w:rPr>
        <w:t xml:space="preserve">An energetic professional who takes initiative at work and pays excellent attention to details </w:t>
      </w:r>
    </w:p>
    <w:p w:rsidR="00AB41CE" w:rsidRPr="00AB41CE" w:rsidRDefault="00AB41CE" w:rsidP="00AB41CE">
      <w:pPr>
        <w:pStyle w:val="ListParagraph"/>
        <w:ind w:left="450"/>
        <w:rPr>
          <w:rFonts w:eastAsia="Arial Unicode MS" w:cs="Arial"/>
          <w:sz w:val="20"/>
          <w:szCs w:val="20"/>
        </w:rPr>
      </w:pPr>
    </w:p>
    <w:p w:rsidR="001F3A83" w:rsidRDefault="001F3A83" w:rsidP="001B5195">
      <w:pPr>
        <w:spacing w:after="0"/>
        <w:rPr>
          <w:rFonts w:ascii="Arial" w:eastAsia="MS Mincho" w:hAnsi="Arial" w:cs="Arial"/>
          <w:b/>
          <w:u w:val="single"/>
          <w:lang w:eastAsia="ja-JP"/>
        </w:rPr>
      </w:pPr>
      <w:r w:rsidRPr="001F3A83">
        <w:rPr>
          <w:rFonts w:ascii="Arial" w:eastAsia="MS Mincho" w:hAnsi="Arial" w:cs="Arial"/>
          <w:b/>
          <w:u w:val="single"/>
          <w:lang w:eastAsia="ja-JP"/>
        </w:rPr>
        <w:t>Professional and Educational Qualification</w:t>
      </w:r>
    </w:p>
    <w:p w:rsidR="001B5195" w:rsidRPr="001B5195" w:rsidRDefault="001B5195" w:rsidP="001B5195">
      <w:pPr>
        <w:spacing w:after="0"/>
        <w:rPr>
          <w:rFonts w:ascii="Arial" w:eastAsia="MS Mincho" w:hAnsi="Arial" w:cs="Arial"/>
          <w:b/>
          <w:u w:val="single"/>
          <w:lang w:eastAsia="ja-JP"/>
        </w:rPr>
      </w:pPr>
    </w:p>
    <w:p w:rsidR="003B20FF" w:rsidRPr="001F3A83" w:rsidRDefault="00F467D8" w:rsidP="001F3A83">
      <w:pPr>
        <w:tabs>
          <w:tab w:val="left" w:pos="180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</w:t>
      </w:r>
      <w:r w:rsidR="003B20FF">
        <w:rPr>
          <w:rFonts w:ascii="Arial" w:hAnsi="Arial" w:cs="Arial"/>
          <w:sz w:val="20"/>
          <w:szCs w:val="20"/>
        </w:rPr>
        <w:tab/>
      </w:r>
      <w:r w:rsidR="001B5195">
        <w:rPr>
          <w:rFonts w:ascii="Arial" w:hAnsi="Arial" w:cs="Arial"/>
          <w:sz w:val="20"/>
          <w:szCs w:val="20"/>
        </w:rPr>
        <w:tab/>
      </w:r>
      <w:r w:rsidR="007816B6">
        <w:rPr>
          <w:rFonts w:ascii="Arial" w:hAnsi="Arial" w:cs="Arial"/>
          <w:sz w:val="20"/>
          <w:szCs w:val="20"/>
        </w:rPr>
        <w:t>AICPA</w:t>
      </w:r>
      <w:r w:rsidR="003B20FF" w:rsidRPr="003B20FF">
        <w:rPr>
          <w:rFonts w:ascii="Arial" w:hAnsi="Arial" w:cs="Arial"/>
          <w:sz w:val="20"/>
          <w:szCs w:val="20"/>
        </w:rPr>
        <w:t xml:space="preserve"> Student member</w:t>
      </w:r>
    </w:p>
    <w:p w:rsidR="003B20FF" w:rsidRDefault="003B20FF" w:rsidP="003B20FF">
      <w:pPr>
        <w:tabs>
          <w:tab w:val="left" w:pos="1800"/>
        </w:tabs>
        <w:spacing w:after="0"/>
        <w:jc w:val="both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2011 – 2013</w:t>
      </w:r>
      <w:r w:rsidR="001F3A83" w:rsidRPr="001F3A83">
        <w:rPr>
          <w:rFonts w:ascii="Arial" w:eastAsia="MS Mincho" w:hAnsi="Arial" w:cs="Arial"/>
          <w:sz w:val="20"/>
          <w:szCs w:val="20"/>
          <w:lang w:eastAsia="ja-JP"/>
        </w:rPr>
        <w:t xml:space="preserve">  </w:t>
      </w:r>
      <w:r w:rsidR="001F3A83" w:rsidRPr="001F3A83">
        <w:rPr>
          <w:rFonts w:ascii="Arial" w:eastAsia="MS Mincho" w:hAnsi="Arial" w:cs="Arial"/>
          <w:sz w:val="20"/>
          <w:szCs w:val="20"/>
          <w:lang w:eastAsia="ja-JP"/>
        </w:rPr>
        <w:tab/>
      </w:r>
      <w:r w:rsidR="001B5195">
        <w:rPr>
          <w:rFonts w:ascii="Arial" w:eastAsia="MS Mincho" w:hAnsi="Arial" w:cs="Arial"/>
          <w:sz w:val="20"/>
          <w:szCs w:val="20"/>
          <w:lang w:eastAsia="ja-JP"/>
        </w:rPr>
        <w:tab/>
      </w:r>
      <w:r w:rsidRPr="003B20FF">
        <w:rPr>
          <w:rFonts w:ascii="Arial" w:eastAsia="MS Mincho" w:hAnsi="Arial" w:cs="Arial"/>
          <w:sz w:val="20"/>
          <w:szCs w:val="20"/>
          <w:lang w:eastAsia="ja-JP"/>
        </w:rPr>
        <w:t xml:space="preserve">Upper Iowa University </w:t>
      </w:r>
    </w:p>
    <w:p w:rsidR="003D1F31" w:rsidRDefault="003B20FF" w:rsidP="003B20FF">
      <w:pPr>
        <w:tabs>
          <w:tab w:val="left" w:pos="1800"/>
        </w:tabs>
        <w:spacing w:after="0"/>
        <w:jc w:val="both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ab/>
      </w:r>
      <w:r w:rsidR="001B5195">
        <w:rPr>
          <w:rFonts w:ascii="Arial" w:eastAsia="MS Mincho" w:hAnsi="Arial" w:cs="Arial"/>
          <w:sz w:val="20"/>
          <w:szCs w:val="20"/>
          <w:lang w:eastAsia="ja-JP"/>
        </w:rPr>
        <w:tab/>
      </w:r>
      <w:r w:rsidRPr="003B20FF">
        <w:rPr>
          <w:rFonts w:ascii="Arial" w:eastAsia="MS Mincho" w:hAnsi="Arial" w:cs="Arial"/>
          <w:sz w:val="20"/>
          <w:szCs w:val="20"/>
          <w:lang w:eastAsia="ja-JP"/>
        </w:rPr>
        <w:t>Bachelor in Accounting</w:t>
      </w:r>
    </w:p>
    <w:p w:rsidR="003B20FF" w:rsidRPr="001F3A83" w:rsidRDefault="003B20FF" w:rsidP="003B20FF">
      <w:pPr>
        <w:tabs>
          <w:tab w:val="left" w:pos="1800"/>
        </w:tabs>
        <w:spacing w:after="0"/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F467D8" w:rsidRDefault="003B20FF" w:rsidP="003D1F31">
      <w:pPr>
        <w:tabs>
          <w:tab w:val="left" w:pos="1800"/>
        </w:tabs>
        <w:spacing w:after="0"/>
        <w:jc w:val="both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2006 – 2008</w:t>
      </w:r>
      <w:r w:rsidR="001F3A83" w:rsidRPr="001F3A83"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  <w:r w:rsidR="001F3A83" w:rsidRPr="001F3A83">
        <w:rPr>
          <w:rFonts w:ascii="Arial" w:eastAsia="MS Mincho" w:hAnsi="Arial" w:cs="Arial"/>
          <w:sz w:val="20"/>
          <w:szCs w:val="20"/>
          <w:lang w:eastAsia="ja-JP"/>
        </w:rPr>
        <w:tab/>
      </w:r>
      <w:r w:rsidR="001B5195">
        <w:rPr>
          <w:rFonts w:ascii="Arial" w:eastAsia="MS Mincho" w:hAnsi="Arial" w:cs="Arial"/>
          <w:sz w:val="20"/>
          <w:szCs w:val="20"/>
          <w:lang w:eastAsia="ja-JP"/>
        </w:rPr>
        <w:tab/>
        <w:t>Highline Community College,</w:t>
      </w:r>
      <w:r w:rsidR="00F467D8">
        <w:rPr>
          <w:rFonts w:ascii="Arial" w:eastAsia="MS Mincho" w:hAnsi="Arial" w:cs="Arial"/>
          <w:sz w:val="20"/>
          <w:szCs w:val="20"/>
          <w:lang w:eastAsia="ja-JP"/>
        </w:rPr>
        <w:t xml:space="preserve"> U.S.</w:t>
      </w:r>
    </w:p>
    <w:p w:rsidR="003D1F31" w:rsidRDefault="00F467D8" w:rsidP="003D1F31">
      <w:pPr>
        <w:tabs>
          <w:tab w:val="left" w:pos="1800"/>
        </w:tabs>
        <w:spacing w:after="0"/>
        <w:jc w:val="both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ab/>
      </w:r>
      <w:r w:rsidR="001B5195">
        <w:rPr>
          <w:rFonts w:ascii="Arial" w:eastAsia="MS Mincho" w:hAnsi="Arial" w:cs="Arial"/>
          <w:sz w:val="20"/>
          <w:szCs w:val="20"/>
          <w:lang w:eastAsia="ja-JP"/>
        </w:rPr>
        <w:tab/>
      </w:r>
      <w:r w:rsidR="003B20FF" w:rsidRPr="003B20FF">
        <w:rPr>
          <w:rFonts w:ascii="Arial" w:eastAsia="MS Mincho" w:hAnsi="Arial" w:cs="Arial"/>
          <w:sz w:val="20"/>
          <w:szCs w:val="20"/>
          <w:lang w:eastAsia="ja-JP"/>
        </w:rPr>
        <w:t>Associate degree in Business</w:t>
      </w:r>
    </w:p>
    <w:p w:rsidR="003B20FF" w:rsidRDefault="003B20FF" w:rsidP="003D1F31">
      <w:pPr>
        <w:tabs>
          <w:tab w:val="left" w:pos="1800"/>
        </w:tabs>
        <w:spacing w:after="0"/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F467D8" w:rsidRDefault="003B20FF" w:rsidP="003B20FF">
      <w:pPr>
        <w:tabs>
          <w:tab w:val="left" w:pos="1800"/>
        </w:tabs>
        <w:spacing w:after="0"/>
        <w:jc w:val="both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2005 – 2006</w:t>
      </w:r>
      <w:r w:rsidR="003D1F31" w:rsidRPr="001F3A83">
        <w:rPr>
          <w:rFonts w:ascii="Arial" w:eastAsia="MS Mincho" w:hAnsi="Arial" w:cs="Arial"/>
          <w:sz w:val="20"/>
          <w:szCs w:val="20"/>
          <w:lang w:eastAsia="ja-JP"/>
        </w:rPr>
        <w:t xml:space="preserve">  </w:t>
      </w:r>
      <w:r w:rsidR="003D1F31" w:rsidRPr="001F3A83">
        <w:rPr>
          <w:rFonts w:ascii="Arial" w:eastAsia="MS Mincho" w:hAnsi="Arial" w:cs="Arial"/>
          <w:sz w:val="20"/>
          <w:szCs w:val="20"/>
          <w:lang w:eastAsia="ja-JP"/>
        </w:rPr>
        <w:tab/>
      </w:r>
      <w:r w:rsidR="001B5195">
        <w:rPr>
          <w:rFonts w:ascii="Arial" w:eastAsia="MS Mincho" w:hAnsi="Arial" w:cs="Arial"/>
          <w:sz w:val="20"/>
          <w:szCs w:val="20"/>
          <w:lang w:eastAsia="ja-JP"/>
        </w:rPr>
        <w:tab/>
      </w:r>
      <w:r w:rsidR="00F467D8">
        <w:rPr>
          <w:rFonts w:ascii="Arial" w:eastAsia="MS Mincho" w:hAnsi="Arial" w:cs="Arial"/>
          <w:sz w:val="20"/>
          <w:szCs w:val="20"/>
          <w:lang w:eastAsia="ja-JP"/>
        </w:rPr>
        <w:t xml:space="preserve">Deming High </w:t>
      </w:r>
      <w:r w:rsidR="001B5195">
        <w:rPr>
          <w:rFonts w:ascii="Arial" w:eastAsia="MS Mincho" w:hAnsi="Arial" w:cs="Arial"/>
          <w:sz w:val="20"/>
          <w:szCs w:val="20"/>
          <w:lang w:eastAsia="ja-JP"/>
        </w:rPr>
        <w:t>School</w:t>
      </w:r>
      <w:r w:rsidR="00F467D8">
        <w:rPr>
          <w:rFonts w:ascii="Arial" w:eastAsia="MS Mincho" w:hAnsi="Arial" w:cs="Arial"/>
          <w:sz w:val="20"/>
          <w:szCs w:val="20"/>
          <w:lang w:eastAsia="ja-JP"/>
        </w:rPr>
        <w:t>, U.S.</w:t>
      </w:r>
    </w:p>
    <w:p w:rsidR="003D1F31" w:rsidRDefault="00F467D8" w:rsidP="003B20FF">
      <w:pPr>
        <w:tabs>
          <w:tab w:val="left" w:pos="1800"/>
        </w:tabs>
        <w:spacing w:after="0"/>
        <w:jc w:val="both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ab/>
      </w:r>
      <w:r w:rsidR="001B5195">
        <w:rPr>
          <w:rFonts w:ascii="Arial" w:eastAsia="MS Mincho" w:hAnsi="Arial" w:cs="Arial"/>
          <w:sz w:val="20"/>
          <w:szCs w:val="20"/>
          <w:lang w:eastAsia="ja-JP"/>
        </w:rPr>
        <w:tab/>
      </w:r>
      <w:proofErr w:type="spellStart"/>
      <w:r>
        <w:rPr>
          <w:rFonts w:ascii="Arial" w:eastAsia="MS Mincho" w:hAnsi="Arial" w:cs="Arial"/>
          <w:sz w:val="20"/>
          <w:szCs w:val="20"/>
          <w:lang w:eastAsia="ja-JP"/>
        </w:rPr>
        <w:t>HighSchool</w:t>
      </w:r>
      <w:proofErr w:type="spellEnd"/>
      <w:r>
        <w:rPr>
          <w:rFonts w:ascii="Arial" w:eastAsia="MS Mincho" w:hAnsi="Arial" w:cs="Arial"/>
          <w:sz w:val="20"/>
          <w:szCs w:val="20"/>
          <w:lang w:eastAsia="ja-JP"/>
        </w:rPr>
        <w:t xml:space="preserve"> Diploma</w:t>
      </w:r>
    </w:p>
    <w:p w:rsidR="003B20FF" w:rsidRPr="001F3A83" w:rsidRDefault="003B20FF" w:rsidP="003B20FF">
      <w:pPr>
        <w:tabs>
          <w:tab w:val="left" w:pos="1800"/>
        </w:tabs>
        <w:spacing w:after="0"/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3D1F31" w:rsidRDefault="003B20FF" w:rsidP="003D1F31">
      <w:pPr>
        <w:tabs>
          <w:tab w:val="left" w:pos="1800"/>
        </w:tabs>
        <w:spacing w:after="0"/>
        <w:jc w:val="both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2001 – 200</w:t>
      </w:r>
      <w:r w:rsidR="003D1F31">
        <w:rPr>
          <w:rFonts w:ascii="Arial" w:eastAsia="MS Mincho" w:hAnsi="Arial" w:cs="Arial"/>
          <w:sz w:val="20"/>
          <w:szCs w:val="20"/>
          <w:lang w:eastAsia="ja-JP"/>
        </w:rPr>
        <w:t>5</w:t>
      </w:r>
      <w:r w:rsidR="003D1F31" w:rsidRPr="001F3A83"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  <w:r w:rsidR="003D1F31" w:rsidRPr="001F3A83">
        <w:rPr>
          <w:rFonts w:ascii="Arial" w:eastAsia="MS Mincho" w:hAnsi="Arial" w:cs="Arial"/>
          <w:sz w:val="20"/>
          <w:szCs w:val="20"/>
          <w:lang w:eastAsia="ja-JP"/>
        </w:rPr>
        <w:tab/>
      </w:r>
      <w:r w:rsidR="001B5195">
        <w:rPr>
          <w:rFonts w:ascii="Arial" w:eastAsia="MS Mincho" w:hAnsi="Arial" w:cs="Arial"/>
          <w:sz w:val="20"/>
          <w:szCs w:val="20"/>
          <w:lang w:eastAsia="ja-JP"/>
        </w:rPr>
        <w:tab/>
      </w:r>
      <w:r w:rsidR="00F467D8">
        <w:rPr>
          <w:rFonts w:ascii="Arial" w:eastAsia="MS Mincho" w:hAnsi="Arial" w:cs="Arial"/>
          <w:sz w:val="20"/>
          <w:szCs w:val="20"/>
          <w:lang w:eastAsia="ja-JP"/>
        </w:rPr>
        <w:t>Shatin Pui Ying College, Hong Kong</w:t>
      </w:r>
    </w:p>
    <w:p w:rsidR="001F3A83" w:rsidRPr="001F3A83" w:rsidRDefault="001F3A83" w:rsidP="001F3A83">
      <w:pPr>
        <w:tabs>
          <w:tab w:val="left" w:pos="1800"/>
        </w:tabs>
        <w:jc w:val="both"/>
        <w:rPr>
          <w:rFonts w:ascii="Arial" w:hAnsi="Arial" w:cs="Arial"/>
          <w:sz w:val="20"/>
          <w:szCs w:val="20"/>
        </w:rPr>
      </w:pPr>
    </w:p>
    <w:p w:rsidR="001F3A83" w:rsidRDefault="001F3A83" w:rsidP="00B51490">
      <w:pPr>
        <w:spacing w:after="0"/>
        <w:rPr>
          <w:rFonts w:ascii="Arial" w:eastAsia="MS Mincho" w:hAnsi="Arial" w:cs="Arial"/>
          <w:b/>
          <w:u w:val="single"/>
          <w:lang w:eastAsia="ja-JP"/>
        </w:rPr>
      </w:pPr>
      <w:r w:rsidRPr="001F3A83">
        <w:rPr>
          <w:rFonts w:ascii="Arial" w:eastAsia="MS Mincho" w:hAnsi="Arial" w:cs="Arial"/>
          <w:b/>
          <w:u w:val="single"/>
          <w:lang w:eastAsia="ja-JP"/>
        </w:rPr>
        <w:t>Work Experience</w:t>
      </w:r>
    </w:p>
    <w:p w:rsidR="00AF7C54" w:rsidRDefault="00AF7C54" w:rsidP="00AF7C54">
      <w:pPr>
        <w:tabs>
          <w:tab w:val="left" w:pos="1995"/>
        </w:tabs>
        <w:spacing w:after="0"/>
        <w:ind w:right="-387"/>
        <w:rPr>
          <w:rFonts w:ascii="Arial" w:hAnsi="Arial" w:cs="Arial"/>
          <w:b/>
          <w:sz w:val="20"/>
          <w:szCs w:val="20"/>
          <w:lang w:eastAsia="zh-TW"/>
        </w:rPr>
      </w:pPr>
    </w:p>
    <w:p w:rsidR="005D172A" w:rsidRDefault="005D172A" w:rsidP="005D172A">
      <w:pPr>
        <w:tabs>
          <w:tab w:val="left" w:pos="1995"/>
        </w:tabs>
        <w:spacing w:after="0"/>
        <w:ind w:right="-387"/>
        <w:rPr>
          <w:rFonts w:ascii="Arial" w:hAnsi="Arial" w:cs="Arial"/>
          <w:b/>
          <w:sz w:val="20"/>
          <w:szCs w:val="20"/>
          <w:lang w:eastAsia="zh-TW"/>
        </w:rPr>
      </w:pPr>
      <w:r>
        <w:rPr>
          <w:rFonts w:ascii="Arial" w:hAnsi="Arial" w:cs="Arial"/>
          <w:b/>
          <w:sz w:val="20"/>
          <w:szCs w:val="20"/>
          <w:lang w:eastAsia="zh-TW"/>
        </w:rPr>
        <w:t>06/2016 – Present</w:t>
      </w:r>
      <w:r w:rsidRPr="001F3A83">
        <w:rPr>
          <w:rFonts w:ascii="Arial" w:hAnsi="Arial" w:cs="Arial"/>
          <w:b/>
          <w:sz w:val="20"/>
          <w:szCs w:val="20"/>
          <w:lang w:eastAsia="zh-TW"/>
        </w:rPr>
        <w:t xml:space="preserve"> </w:t>
      </w:r>
      <w:r>
        <w:rPr>
          <w:rFonts w:ascii="Arial" w:hAnsi="Arial" w:cs="Arial"/>
          <w:b/>
          <w:sz w:val="20"/>
          <w:szCs w:val="20"/>
          <w:lang w:eastAsia="zh-TW"/>
        </w:rPr>
        <w:t>Mainstay Asia Limited</w:t>
      </w:r>
    </w:p>
    <w:p w:rsidR="005D172A" w:rsidRPr="002C4939" w:rsidRDefault="005D172A" w:rsidP="005D172A">
      <w:pPr>
        <w:tabs>
          <w:tab w:val="left" w:pos="1995"/>
        </w:tabs>
        <w:spacing w:after="0"/>
        <w:ind w:right="-387"/>
        <w:rPr>
          <w:rFonts w:ascii="Arial" w:hAnsi="Arial" w:cs="Arial"/>
          <w:b/>
          <w:sz w:val="20"/>
          <w:szCs w:val="20"/>
          <w:lang w:eastAsia="zh-TW"/>
        </w:rPr>
      </w:pPr>
    </w:p>
    <w:p w:rsidR="005D172A" w:rsidRDefault="005D172A" w:rsidP="005D172A">
      <w:pPr>
        <w:tabs>
          <w:tab w:val="left" w:pos="1995"/>
        </w:tabs>
        <w:spacing w:after="0"/>
        <w:ind w:right="-387"/>
        <w:rPr>
          <w:rFonts w:ascii="Arial" w:hAnsi="Arial" w:cs="Arial"/>
          <w:b/>
          <w:sz w:val="20"/>
          <w:szCs w:val="20"/>
          <w:lang w:eastAsia="zh-TW"/>
        </w:rPr>
      </w:pPr>
      <w:r>
        <w:rPr>
          <w:rFonts w:ascii="Arial" w:hAnsi="Arial" w:cs="Arial"/>
          <w:b/>
          <w:sz w:val="20"/>
          <w:szCs w:val="20"/>
          <w:lang w:eastAsia="zh-TW"/>
        </w:rPr>
        <w:t>Company Description</w:t>
      </w:r>
    </w:p>
    <w:p w:rsidR="005D172A" w:rsidRDefault="005D172A" w:rsidP="005D172A">
      <w:pPr>
        <w:tabs>
          <w:tab w:val="left" w:pos="1995"/>
        </w:tabs>
        <w:spacing w:after="0"/>
        <w:ind w:right="-387"/>
        <w:rPr>
          <w:rFonts w:ascii="Arial" w:hAnsi="Arial" w:cs="Arial"/>
          <w:sz w:val="20"/>
          <w:szCs w:val="20"/>
          <w:lang w:eastAsia="zh-TW"/>
        </w:rPr>
      </w:pPr>
      <w:r w:rsidRPr="005D172A">
        <w:rPr>
          <w:rFonts w:ascii="Arial" w:hAnsi="Arial" w:cs="Arial"/>
          <w:sz w:val="20"/>
          <w:szCs w:val="20"/>
          <w:lang w:eastAsia="zh-TW"/>
        </w:rPr>
        <w:t>Mainstay Asia provide Resourcing Solutions. Head Quartered in Hong Kong we offer a range of solutions across Recruitment, Workforce Augmentation, Consulting and Payroll &amp; HR Services.</w:t>
      </w:r>
    </w:p>
    <w:p w:rsidR="005D172A" w:rsidRPr="005E0361" w:rsidRDefault="005D172A" w:rsidP="005D172A">
      <w:pPr>
        <w:tabs>
          <w:tab w:val="left" w:pos="1995"/>
        </w:tabs>
        <w:spacing w:after="0"/>
        <w:ind w:right="-387"/>
        <w:rPr>
          <w:rFonts w:ascii="Arial" w:hAnsi="Arial" w:cs="Arial"/>
          <w:sz w:val="20"/>
          <w:szCs w:val="20"/>
          <w:lang w:eastAsia="zh-TW"/>
        </w:rPr>
      </w:pPr>
    </w:p>
    <w:p w:rsidR="005D172A" w:rsidRDefault="005D172A" w:rsidP="005D172A">
      <w:pPr>
        <w:pStyle w:val="Heading5"/>
        <w:rPr>
          <w:rFonts w:ascii="Arial" w:hAnsi="Arial" w:cs="Arial"/>
          <w:sz w:val="20"/>
          <w:lang w:eastAsia="zh-HK"/>
        </w:rPr>
      </w:pPr>
      <w:r>
        <w:rPr>
          <w:rFonts w:ascii="Arial" w:hAnsi="Arial" w:cs="Arial"/>
          <w:sz w:val="20"/>
          <w:lang w:eastAsia="zh-HK"/>
        </w:rPr>
        <w:t>Senior Accountant</w:t>
      </w:r>
    </w:p>
    <w:p w:rsidR="005D172A" w:rsidRPr="00B51490" w:rsidRDefault="005D172A" w:rsidP="005D172A">
      <w:pPr>
        <w:spacing w:after="0"/>
        <w:rPr>
          <w:lang w:eastAsia="zh-HK"/>
        </w:rPr>
      </w:pPr>
    </w:p>
    <w:p w:rsidR="005D172A" w:rsidRPr="001F3A83" w:rsidRDefault="005D172A" w:rsidP="005D172A">
      <w:pPr>
        <w:pStyle w:val="Heading5"/>
        <w:rPr>
          <w:rFonts w:ascii="Arial" w:hAnsi="Arial" w:cs="Arial"/>
          <w:b w:val="0"/>
          <w:sz w:val="20"/>
          <w:u w:val="single"/>
        </w:rPr>
      </w:pPr>
      <w:r w:rsidRPr="001F3A83">
        <w:rPr>
          <w:rFonts w:ascii="Arial" w:hAnsi="Arial" w:cs="Arial"/>
          <w:b w:val="0"/>
          <w:sz w:val="20"/>
          <w:u w:val="single"/>
        </w:rPr>
        <w:t>Responsibilities</w:t>
      </w:r>
    </w:p>
    <w:p w:rsidR="005D172A" w:rsidRPr="005E0361" w:rsidRDefault="005D172A" w:rsidP="005D172A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Weekly</w:t>
      </w:r>
      <w:r w:rsidRPr="005E0361">
        <w:rPr>
          <w:rFonts w:cs="Arial"/>
          <w:sz w:val="20"/>
          <w:szCs w:val="20"/>
        </w:rPr>
        <w:t xml:space="preserve"> Cash Flow report</w:t>
      </w:r>
    </w:p>
    <w:p w:rsidR="005D172A" w:rsidRPr="005E0361" w:rsidRDefault="005D172A" w:rsidP="005D172A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 xml:space="preserve">Daily Financial Accounting duties, including commissions, sales and expenses Booking </w:t>
      </w:r>
    </w:p>
    <w:p w:rsidR="005D172A" w:rsidRPr="005E0361" w:rsidRDefault="005D172A" w:rsidP="005D172A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Full Set of accounts</w:t>
      </w:r>
    </w:p>
    <w:p w:rsidR="005D172A" w:rsidRPr="005E0361" w:rsidRDefault="005D172A" w:rsidP="005D172A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Account payable – payment issue</w:t>
      </w:r>
    </w:p>
    <w:p w:rsidR="005D172A" w:rsidRPr="005E0361" w:rsidRDefault="005D172A" w:rsidP="005D172A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Account receivable – invoice issue, customer statement</w:t>
      </w:r>
    </w:p>
    <w:p w:rsidR="005D172A" w:rsidRPr="005E0361" w:rsidRDefault="005D172A" w:rsidP="005D172A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Month- End report</w:t>
      </w:r>
    </w:p>
    <w:p w:rsidR="005D172A" w:rsidRPr="005E0361" w:rsidRDefault="005D172A" w:rsidP="005D172A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Year Financial Report</w:t>
      </w:r>
    </w:p>
    <w:p w:rsidR="005D172A" w:rsidRDefault="005D172A" w:rsidP="005D172A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Budget</w:t>
      </w:r>
    </w:p>
    <w:p w:rsidR="005D172A" w:rsidRDefault="005D172A" w:rsidP="005D172A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 Hoc reporting </w:t>
      </w:r>
    </w:p>
    <w:p w:rsidR="005D172A" w:rsidRDefault="00022B42" w:rsidP="005D172A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Contractor revenue forecast</w:t>
      </w:r>
    </w:p>
    <w:p w:rsidR="00022B42" w:rsidRDefault="00022B42" w:rsidP="005D172A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Staff payroll &amp; contractor payroll</w:t>
      </w:r>
    </w:p>
    <w:p w:rsidR="00022B42" w:rsidRDefault="00022B42" w:rsidP="005D172A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Employee tax return</w:t>
      </w:r>
    </w:p>
    <w:p w:rsidR="00022B42" w:rsidRPr="00617245" w:rsidRDefault="00022B42" w:rsidP="005D172A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 w:hint="eastAsia"/>
          <w:sz w:val="20"/>
          <w:szCs w:val="20"/>
        </w:rPr>
      </w:pPr>
      <w:r>
        <w:rPr>
          <w:rFonts w:cs="Arial"/>
          <w:sz w:val="20"/>
          <w:szCs w:val="20"/>
        </w:rPr>
        <w:t>Profit &amp; Loss forecast</w:t>
      </w:r>
    </w:p>
    <w:p w:rsidR="005D172A" w:rsidRPr="00617245" w:rsidRDefault="005D172A" w:rsidP="005D172A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 w:hint="eastAsia"/>
          <w:sz w:val="20"/>
          <w:szCs w:val="20"/>
        </w:rPr>
      </w:pPr>
      <w:r>
        <w:rPr>
          <w:rFonts w:cs="Arial"/>
          <w:sz w:val="20"/>
          <w:szCs w:val="20"/>
        </w:rPr>
        <w:t xml:space="preserve">Supervise one </w:t>
      </w:r>
      <w:r w:rsidR="00022B42">
        <w:rPr>
          <w:rFonts w:cs="Arial"/>
          <w:sz w:val="20"/>
          <w:szCs w:val="20"/>
        </w:rPr>
        <w:t>Sales administrator</w:t>
      </w:r>
    </w:p>
    <w:p w:rsidR="005D172A" w:rsidRDefault="005D172A" w:rsidP="00AF7C54">
      <w:pPr>
        <w:tabs>
          <w:tab w:val="left" w:pos="1995"/>
        </w:tabs>
        <w:spacing w:after="0"/>
        <w:ind w:right="-387"/>
        <w:rPr>
          <w:rFonts w:ascii="Arial" w:hAnsi="Arial" w:cs="Arial"/>
          <w:b/>
          <w:sz w:val="20"/>
          <w:szCs w:val="20"/>
          <w:lang w:eastAsia="zh-TW"/>
        </w:rPr>
      </w:pPr>
    </w:p>
    <w:p w:rsidR="00AF7C54" w:rsidRDefault="005D172A" w:rsidP="00AF7C54">
      <w:pPr>
        <w:tabs>
          <w:tab w:val="left" w:pos="1995"/>
        </w:tabs>
        <w:spacing w:after="0"/>
        <w:ind w:right="-387"/>
        <w:rPr>
          <w:rFonts w:ascii="Arial" w:hAnsi="Arial" w:cs="Arial"/>
          <w:b/>
          <w:sz w:val="20"/>
          <w:szCs w:val="20"/>
          <w:lang w:eastAsia="zh-TW"/>
        </w:rPr>
      </w:pPr>
      <w:r>
        <w:rPr>
          <w:rFonts w:ascii="Arial" w:hAnsi="Arial" w:cs="Arial"/>
          <w:b/>
          <w:sz w:val="20"/>
          <w:szCs w:val="20"/>
          <w:lang w:eastAsia="zh-TW"/>
        </w:rPr>
        <w:t>06/2014 – 05/2016</w:t>
      </w:r>
      <w:r w:rsidR="00AF7C54" w:rsidRPr="001F3A83">
        <w:rPr>
          <w:rFonts w:ascii="Arial" w:hAnsi="Arial" w:cs="Arial"/>
          <w:b/>
          <w:sz w:val="20"/>
          <w:szCs w:val="20"/>
          <w:lang w:eastAsia="zh-TW"/>
        </w:rPr>
        <w:t xml:space="preserve"> </w:t>
      </w:r>
      <w:r w:rsidR="00AF7C54">
        <w:rPr>
          <w:rFonts w:ascii="Arial" w:hAnsi="Arial" w:cs="Arial"/>
          <w:b/>
          <w:sz w:val="20"/>
          <w:szCs w:val="20"/>
          <w:lang w:eastAsia="zh-TW"/>
        </w:rPr>
        <w:t xml:space="preserve">Morgan </w:t>
      </w:r>
      <w:proofErr w:type="spellStart"/>
      <w:r w:rsidR="00AF7C54">
        <w:rPr>
          <w:rFonts w:ascii="Arial" w:hAnsi="Arial" w:cs="Arial"/>
          <w:b/>
          <w:sz w:val="20"/>
          <w:szCs w:val="20"/>
          <w:lang w:eastAsia="zh-TW"/>
        </w:rPr>
        <w:t>M</w:t>
      </w:r>
      <w:r w:rsidR="00AF7C54" w:rsidRPr="00AF7C54">
        <w:rPr>
          <w:rFonts w:ascii="Arial" w:hAnsi="Arial" w:cs="Arial"/>
          <w:b/>
          <w:sz w:val="20"/>
          <w:szCs w:val="20"/>
          <w:lang w:eastAsia="zh-TW"/>
        </w:rPr>
        <w:t>ckinley</w:t>
      </w:r>
      <w:proofErr w:type="spellEnd"/>
      <w:r w:rsidR="00AF7C54">
        <w:rPr>
          <w:rFonts w:ascii="Arial" w:hAnsi="Arial" w:cs="Arial"/>
          <w:b/>
          <w:sz w:val="20"/>
          <w:szCs w:val="20"/>
          <w:lang w:eastAsia="zh-TW"/>
        </w:rPr>
        <w:t xml:space="preserve"> Hong Kong Limited</w:t>
      </w:r>
    </w:p>
    <w:p w:rsidR="00AF7C54" w:rsidRPr="002C4939" w:rsidRDefault="00AF7C54" w:rsidP="00AF7C54">
      <w:pPr>
        <w:tabs>
          <w:tab w:val="left" w:pos="1995"/>
        </w:tabs>
        <w:spacing w:after="0"/>
        <w:ind w:right="-387"/>
        <w:rPr>
          <w:rFonts w:ascii="Arial" w:hAnsi="Arial" w:cs="Arial"/>
          <w:b/>
          <w:sz w:val="20"/>
          <w:szCs w:val="20"/>
          <w:lang w:eastAsia="zh-TW"/>
        </w:rPr>
      </w:pPr>
    </w:p>
    <w:p w:rsidR="00AF7C54" w:rsidRDefault="00AF7C54" w:rsidP="00AF7C54">
      <w:pPr>
        <w:tabs>
          <w:tab w:val="left" w:pos="1995"/>
        </w:tabs>
        <w:spacing w:after="0"/>
        <w:ind w:right="-387"/>
        <w:rPr>
          <w:rFonts w:ascii="Arial" w:hAnsi="Arial" w:cs="Arial"/>
          <w:b/>
          <w:sz w:val="20"/>
          <w:szCs w:val="20"/>
          <w:lang w:eastAsia="zh-TW"/>
        </w:rPr>
      </w:pPr>
      <w:r>
        <w:rPr>
          <w:rFonts w:ascii="Arial" w:hAnsi="Arial" w:cs="Arial"/>
          <w:b/>
          <w:sz w:val="20"/>
          <w:szCs w:val="20"/>
          <w:lang w:eastAsia="zh-TW"/>
        </w:rPr>
        <w:t>Company Description</w:t>
      </w:r>
    </w:p>
    <w:p w:rsidR="00772E02" w:rsidRDefault="00772E02" w:rsidP="00AF7C54">
      <w:pPr>
        <w:tabs>
          <w:tab w:val="left" w:pos="1995"/>
        </w:tabs>
        <w:spacing w:after="0"/>
        <w:ind w:right="-387"/>
        <w:rPr>
          <w:rFonts w:ascii="Arial" w:hAnsi="Arial" w:cs="Arial"/>
          <w:sz w:val="20"/>
          <w:szCs w:val="20"/>
          <w:lang w:eastAsia="zh-TW"/>
        </w:rPr>
      </w:pPr>
      <w:r>
        <w:rPr>
          <w:rFonts w:ascii="Arial" w:hAnsi="Arial" w:cs="Arial"/>
          <w:sz w:val="20"/>
          <w:szCs w:val="20"/>
          <w:lang w:eastAsia="zh-TW"/>
        </w:rPr>
        <w:t>A</w:t>
      </w:r>
      <w:r w:rsidRPr="00772E02">
        <w:rPr>
          <w:rFonts w:ascii="Arial" w:hAnsi="Arial" w:cs="Arial"/>
          <w:sz w:val="20"/>
          <w:szCs w:val="20"/>
          <w:lang w:eastAsia="zh-TW"/>
        </w:rPr>
        <w:t xml:space="preserve"> global professional services recruitment consultancy</w:t>
      </w:r>
    </w:p>
    <w:p w:rsidR="00AF7C54" w:rsidRDefault="00AF7C54" w:rsidP="00AF7C54">
      <w:pPr>
        <w:tabs>
          <w:tab w:val="left" w:pos="1995"/>
        </w:tabs>
        <w:spacing w:after="0"/>
        <w:ind w:right="-387"/>
        <w:rPr>
          <w:rFonts w:ascii="Arial" w:hAnsi="Arial" w:cs="Arial"/>
          <w:sz w:val="20"/>
          <w:szCs w:val="20"/>
          <w:lang w:eastAsia="zh-TW"/>
        </w:rPr>
      </w:pPr>
      <w:r w:rsidRPr="005E0361">
        <w:rPr>
          <w:rFonts w:ascii="Arial" w:hAnsi="Arial" w:cs="Arial"/>
          <w:sz w:val="20"/>
          <w:szCs w:val="20"/>
          <w:lang w:eastAsia="zh-TW"/>
        </w:rPr>
        <w:t>Business Field –</w:t>
      </w:r>
      <w:r w:rsidRPr="00AF7C54">
        <w:rPr>
          <w:rFonts w:ascii="Arial" w:hAnsi="Arial" w:cs="Arial"/>
          <w:sz w:val="20"/>
          <w:szCs w:val="20"/>
          <w:lang w:eastAsia="zh-TW"/>
        </w:rPr>
        <w:t>Specialist recruitment consultancy</w:t>
      </w:r>
      <w:r w:rsidR="00772E02">
        <w:rPr>
          <w:rFonts w:ascii="Arial" w:hAnsi="Arial" w:cs="Arial"/>
          <w:sz w:val="20"/>
          <w:szCs w:val="20"/>
          <w:lang w:eastAsia="zh-TW"/>
        </w:rPr>
        <w:t xml:space="preserve"> </w:t>
      </w:r>
    </w:p>
    <w:p w:rsidR="00AF7C54" w:rsidRPr="005E0361" w:rsidRDefault="00AF7C54" w:rsidP="00AF7C54">
      <w:pPr>
        <w:tabs>
          <w:tab w:val="left" w:pos="1995"/>
        </w:tabs>
        <w:spacing w:after="0"/>
        <w:ind w:right="-387"/>
        <w:rPr>
          <w:rFonts w:ascii="Arial" w:hAnsi="Arial" w:cs="Arial"/>
          <w:sz w:val="20"/>
          <w:szCs w:val="20"/>
          <w:lang w:eastAsia="zh-TW"/>
        </w:rPr>
      </w:pPr>
    </w:p>
    <w:p w:rsidR="00AF7C54" w:rsidRDefault="00AF7C54" w:rsidP="00AF7C54">
      <w:pPr>
        <w:pStyle w:val="Heading5"/>
        <w:rPr>
          <w:rFonts w:ascii="Arial" w:hAnsi="Arial" w:cs="Arial"/>
          <w:sz w:val="20"/>
          <w:lang w:eastAsia="zh-HK"/>
        </w:rPr>
      </w:pPr>
      <w:r>
        <w:rPr>
          <w:rFonts w:ascii="Arial" w:hAnsi="Arial" w:cs="Arial"/>
          <w:sz w:val="20"/>
          <w:lang w:eastAsia="zh-HK"/>
        </w:rPr>
        <w:t>Financial Accountant</w:t>
      </w:r>
    </w:p>
    <w:p w:rsidR="00AF7C54" w:rsidRPr="00B51490" w:rsidRDefault="00AF7C54" w:rsidP="00AF7C54">
      <w:pPr>
        <w:spacing w:after="0"/>
        <w:rPr>
          <w:lang w:eastAsia="zh-HK"/>
        </w:rPr>
      </w:pPr>
    </w:p>
    <w:p w:rsidR="00AF7C54" w:rsidRPr="001F3A83" w:rsidRDefault="00AF7C54" w:rsidP="00AF7C54">
      <w:pPr>
        <w:pStyle w:val="Heading5"/>
        <w:rPr>
          <w:rFonts w:ascii="Arial" w:hAnsi="Arial" w:cs="Arial"/>
          <w:b w:val="0"/>
          <w:sz w:val="20"/>
          <w:u w:val="single"/>
        </w:rPr>
      </w:pPr>
      <w:r w:rsidRPr="001F3A83">
        <w:rPr>
          <w:rFonts w:ascii="Arial" w:hAnsi="Arial" w:cs="Arial"/>
          <w:b w:val="0"/>
          <w:sz w:val="20"/>
          <w:u w:val="single"/>
        </w:rPr>
        <w:t>Responsibilities</w:t>
      </w:r>
    </w:p>
    <w:p w:rsidR="00AF7C54" w:rsidRPr="005E0361" w:rsidRDefault="00922166" w:rsidP="00AF7C54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Weekly</w:t>
      </w:r>
      <w:r w:rsidR="00AF7C54" w:rsidRPr="005E0361">
        <w:rPr>
          <w:rFonts w:cs="Arial"/>
          <w:sz w:val="20"/>
          <w:szCs w:val="20"/>
        </w:rPr>
        <w:t xml:space="preserve"> Cash Flow report</w:t>
      </w:r>
    </w:p>
    <w:p w:rsidR="00AF7C54" w:rsidRPr="005E0361" w:rsidRDefault="00AF7C54" w:rsidP="00AF7C54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 xml:space="preserve">Daily Financial Accounting duties, including commissions, sales and expenses Booking </w:t>
      </w:r>
    </w:p>
    <w:p w:rsidR="00AF7C54" w:rsidRPr="005E0361" w:rsidRDefault="00AF7C54" w:rsidP="00AF7C54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Full Set of account</w:t>
      </w:r>
      <w:r>
        <w:rPr>
          <w:rFonts w:cs="Arial"/>
          <w:sz w:val="20"/>
          <w:szCs w:val="20"/>
        </w:rPr>
        <w:t xml:space="preserve"> </w:t>
      </w:r>
      <w:r w:rsidR="00C60676">
        <w:rPr>
          <w:rFonts w:cs="Arial"/>
          <w:sz w:val="20"/>
          <w:szCs w:val="20"/>
        </w:rPr>
        <w:t>(Singapore &amp; Japan)</w:t>
      </w:r>
    </w:p>
    <w:p w:rsidR="00AF7C54" w:rsidRPr="005E0361" w:rsidRDefault="00AF7C54" w:rsidP="00AF7C54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Account payable – payment issue</w:t>
      </w:r>
    </w:p>
    <w:p w:rsidR="00AF7C54" w:rsidRPr="005E0361" w:rsidRDefault="00AF7C54" w:rsidP="00AF7C54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Account receivable – invoice issue, customer statement</w:t>
      </w:r>
    </w:p>
    <w:p w:rsidR="00AF7C54" w:rsidRPr="005E0361" w:rsidRDefault="00AF7C54" w:rsidP="00AF7C54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Month- End report</w:t>
      </w:r>
    </w:p>
    <w:p w:rsidR="00AF7C54" w:rsidRPr="005E0361" w:rsidRDefault="00AF7C54" w:rsidP="00AF7C54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Year Financial Report</w:t>
      </w:r>
    </w:p>
    <w:p w:rsidR="00AF7C54" w:rsidRDefault="00AF7C54" w:rsidP="00AF7C54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Budget</w:t>
      </w:r>
    </w:p>
    <w:p w:rsidR="00617245" w:rsidRPr="00617245" w:rsidRDefault="00617245" w:rsidP="00617245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 w:hint="eastAsia"/>
          <w:sz w:val="20"/>
          <w:szCs w:val="20"/>
        </w:rPr>
      </w:pPr>
      <w:r>
        <w:rPr>
          <w:rFonts w:cs="Arial"/>
          <w:sz w:val="20"/>
          <w:szCs w:val="20"/>
        </w:rPr>
        <w:t xml:space="preserve">Ad Hoc reporting </w:t>
      </w:r>
    </w:p>
    <w:p w:rsidR="002C4939" w:rsidRPr="00617245" w:rsidRDefault="00C60676" w:rsidP="00B51490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 w:hint="eastAsia"/>
          <w:sz w:val="20"/>
          <w:szCs w:val="20"/>
        </w:rPr>
      </w:pPr>
      <w:r>
        <w:rPr>
          <w:rFonts w:cs="Arial"/>
          <w:sz w:val="20"/>
          <w:szCs w:val="20"/>
        </w:rPr>
        <w:t>Supervise one</w:t>
      </w:r>
      <w:r w:rsidR="00AF7C5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assistant accountant</w:t>
      </w:r>
    </w:p>
    <w:p w:rsidR="00AF7C54" w:rsidRDefault="00AF7C54" w:rsidP="00B51490">
      <w:pPr>
        <w:spacing w:after="0"/>
        <w:rPr>
          <w:rFonts w:ascii="Arial" w:eastAsia="MS Mincho" w:hAnsi="Arial" w:cs="Arial" w:hint="eastAsia"/>
          <w:b/>
          <w:u w:val="single"/>
          <w:lang w:eastAsia="ja-JP"/>
        </w:rPr>
      </w:pPr>
    </w:p>
    <w:p w:rsidR="002C4939" w:rsidRDefault="00AF7C54" w:rsidP="002C4939">
      <w:pPr>
        <w:tabs>
          <w:tab w:val="left" w:pos="1995"/>
        </w:tabs>
        <w:spacing w:after="0"/>
        <w:ind w:right="-387"/>
        <w:rPr>
          <w:rFonts w:ascii="Arial" w:hAnsi="Arial" w:cs="Arial"/>
          <w:b/>
          <w:sz w:val="20"/>
          <w:szCs w:val="20"/>
          <w:lang w:eastAsia="zh-TW"/>
        </w:rPr>
      </w:pPr>
      <w:r>
        <w:rPr>
          <w:rFonts w:ascii="Arial" w:hAnsi="Arial" w:cs="Arial"/>
          <w:b/>
          <w:sz w:val="20"/>
          <w:szCs w:val="20"/>
          <w:lang w:eastAsia="zh-TW"/>
        </w:rPr>
        <w:t>02/2014 – 06</w:t>
      </w:r>
      <w:r w:rsidR="002C4939">
        <w:rPr>
          <w:rFonts w:ascii="Arial" w:hAnsi="Arial" w:cs="Arial"/>
          <w:b/>
          <w:sz w:val="20"/>
          <w:szCs w:val="20"/>
          <w:lang w:eastAsia="zh-TW"/>
        </w:rPr>
        <w:t>/2014</w:t>
      </w:r>
      <w:r w:rsidR="002C4939" w:rsidRPr="001F3A83">
        <w:rPr>
          <w:rFonts w:ascii="Arial" w:hAnsi="Arial" w:cs="Arial"/>
          <w:b/>
          <w:sz w:val="20"/>
          <w:szCs w:val="20"/>
          <w:lang w:eastAsia="zh-TW"/>
        </w:rPr>
        <w:t xml:space="preserve"> </w:t>
      </w:r>
      <w:r w:rsidR="002C4939" w:rsidRPr="005E0361">
        <w:rPr>
          <w:rFonts w:ascii="Arial" w:hAnsi="Arial" w:cs="Arial"/>
          <w:b/>
          <w:sz w:val="20"/>
          <w:szCs w:val="20"/>
          <w:lang w:eastAsia="zh-TW"/>
        </w:rPr>
        <w:t>Dynasty International Group Holdings Limited</w:t>
      </w:r>
    </w:p>
    <w:p w:rsidR="002C4939" w:rsidRPr="002C4939" w:rsidRDefault="002C4939" w:rsidP="002C4939">
      <w:pPr>
        <w:tabs>
          <w:tab w:val="left" w:pos="1995"/>
        </w:tabs>
        <w:spacing w:after="0"/>
        <w:ind w:right="-387"/>
        <w:rPr>
          <w:rFonts w:ascii="Arial" w:hAnsi="Arial" w:cs="Arial"/>
          <w:b/>
          <w:sz w:val="20"/>
          <w:szCs w:val="20"/>
          <w:lang w:eastAsia="zh-TW"/>
        </w:rPr>
      </w:pPr>
    </w:p>
    <w:p w:rsidR="002C4939" w:rsidRDefault="002C4939" w:rsidP="002C4939">
      <w:pPr>
        <w:tabs>
          <w:tab w:val="left" w:pos="1995"/>
        </w:tabs>
        <w:spacing w:after="0"/>
        <w:ind w:right="-387"/>
        <w:rPr>
          <w:rFonts w:ascii="Arial" w:hAnsi="Arial" w:cs="Arial"/>
          <w:b/>
          <w:sz w:val="20"/>
          <w:szCs w:val="20"/>
          <w:lang w:eastAsia="zh-TW"/>
        </w:rPr>
      </w:pPr>
      <w:r>
        <w:rPr>
          <w:rFonts w:ascii="Arial" w:hAnsi="Arial" w:cs="Arial"/>
          <w:b/>
          <w:sz w:val="20"/>
          <w:szCs w:val="20"/>
          <w:lang w:eastAsia="zh-TW"/>
        </w:rPr>
        <w:t>Company Description</w:t>
      </w:r>
    </w:p>
    <w:p w:rsidR="002C4939" w:rsidRDefault="002C4939" w:rsidP="002C4939">
      <w:pPr>
        <w:tabs>
          <w:tab w:val="left" w:pos="1995"/>
        </w:tabs>
        <w:spacing w:after="0"/>
        <w:ind w:right="-387"/>
        <w:rPr>
          <w:rFonts w:ascii="Arial" w:hAnsi="Arial" w:cs="Arial"/>
          <w:sz w:val="20"/>
          <w:szCs w:val="20"/>
          <w:lang w:eastAsia="zh-TW"/>
        </w:rPr>
      </w:pPr>
      <w:r w:rsidRPr="005E0361">
        <w:rPr>
          <w:rFonts w:ascii="Arial" w:hAnsi="Arial" w:cs="Arial"/>
          <w:sz w:val="20"/>
          <w:szCs w:val="20"/>
          <w:lang w:eastAsia="zh-TW"/>
        </w:rPr>
        <w:t>Business Field – Retail, Corporate Sales, Trading (Gold Decoration)</w:t>
      </w:r>
    </w:p>
    <w:p w:rsidR="002C4939" w:rsidRPr="005E0361" w:rsidRDefault="002C4939" w:rsidP="002C4939">
      <w:pPr>
        <w:tabs>
          <w:tab w:val="left" w:pos="1995"/>
        </w:tabs>
        <w:spacing w:after="0"/>
        <w:ind w:right="-387"/>
        <w:rPr>
          <w:rFonts w:ascii="Arial" w:hAnsi="Arial" w:cs="Arial"/>
          <w:sz w:val="20"/>
          <w:szCs w:val="20"/>
          <w:lang w:eastAsia="zh-TW"/>
        </w:rPr>
      </w:pPr>
    </w:p>
    <w:p w:rsidR="002C4939" w:rsidRDefault="002C4939" w:rsidP="002C4939">
      <w:pPr>
        <w:pStyle w:val="Heading5"/>
        <w:rPr>
          <w:rFonts w:ascii="Arial" w:hAnsi="Arial" w:cs="Arial"/>
          <w:sz w:val="20"/>
          <w:lang w:eastAsia="zh-HK"/>
        </w:rPr>
      </w:pPr>
      <w:r>
        <w:rPr>
          <w:rFonts w:ascii="Arial" w:hAnsi="Arial" w:cs="Arial"/>
          <w:sz w:val="20"/>
          <w:lang w:eastAsia="zh-HK"/>
        </w:rPr>
        <w:t>Accountant</w:t>
      </w:r>
      <w:r w:rsidR="000A44CE">
        <w:rPr>
          <w:rFonts w:ascii="Arial" w:hAnsi="Arial" w:cs="Arial"/>
          <w:sz w:val="20"/>
          <w:lang w:eastAsia="zh-HK"/>
        </w:rPr>
        <w:t xml:space="preserve"> </w:t>
      </w:r>
      <w:r>
        <w:rPr>
          <w:rFonts w:ascii="Arial" w:hAnsi="Arial" w:cs="Arial"/>
          <w:sz w:val="20"/>
          <w:lang w:eastAsia="zh-HK"/>
        </w:rPr>
        <w:t>(Temp)</w:t>
      </w:r>
    </w:p>
    <w:p w:rsidR="002C4939" w:rsidRPr="00B51490" w:rsidRDefault="002C4939" w:rsidP="002C4939">
      <w:pPr>
        <w:spacing w:after="0"/>
        <w:rPr>
          <w:lang w:eastAsia="zh-HK"/>
        </w:rPr>
      </w:pPr>
    </w:p>
    <w:p w:rsidR="002C4939" w:rsidRPr="001F3A83" w:rsidRDefault="002C4939" w:rsidP="002C4939">
      <w:pPr>
        <w:pStyle w:val="Heading5"/>
        <w:rPr>
          <w:rFonts w:ascii="Arial" w:hAnsi="Arial" w:cs="Arial"/>
          <w:b w:val="0"/>
          <w:sz w:val="20"/>
          <w:u w:val="single"/>
        </w:rPr>
      </w:pPr>
      <w:r w:rsidRPr="001F3A83">
        <w:rPr>
          <w:rFonts w:ascii="Arial" w:hAnsi="Arial" w:cs="Arial"/>
          <w:b w:val="0"/>
          <w:sz w:val="20"/>
          <w:u w:val="single"/>
        </w:rPr>
        <w:t>Responsibilities</w:t>
      </w:r>
    </w:p>
    <w:p w:rsidR="002C4939" w:rsidRPr="005E0361" w:rsidRDefault="002C4939" w:rsidP="002C4939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Daily Cash Flow report</w:t>
      </w:r>
    </w:p>
    <w:p w:rsidR="002C4939" w:rsidRPr="005E0361" w:rsidRDefault="002C4939" w:rsidP="002C4939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 xml:space="preserve">Daily Financial Accounting duties, including commissions, sales and expenses Booking </w:t>
      </w:r>
    </w:p>
    <w:p w:rsidR="002C4939" w:rsidRPr="005E0361" w:rsidRDefault="002C4939" w:rsidP="002C4939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Full Set of account</w:t>
      </w:r>
      <w:r>
        <w:rPr>
          <w:rFonts w:cs="Arial"/>
          <w:sz w:val="20"/>
          <w:szCs w:val="20"/>
        </w:rPr>
        <w:t xml:space="preserve"> </w:t>
      </w:r>
      <w:r w:rsidRPr="005E0361">
        <w:rPr>
          <w:rFonts w:cs="Arial"/>
          <w:sz w:val="20"/>
          <w:szCs w:val="20"/>
        </w:rPr>
        <w:t>(8 set, consultant, rental management, trading, retail etc)</w:t>
      </w:r>
    </w:p>
    <w:p w:rsidR="002C4939" w:rsidRPr="005E0361" w:rsidRDefault="002C4939" w:rsidP="002C4939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Account payable – payment issue</w:t>
      </w:r>
    </w:p>
    <w:p w:rsidR="002C4939" w:rsidRPr="005E0361" w:rsidRDefault="002C4939" w:rsidP="002C4939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Account receivable – invoice issue, customer statement</w:t>
      </w:r>
    </w:p>
    <w:p w:rsidR="002C4939" w:rsidRPr="005E0361" w:rsidRDefault="002C4939" w:rsidP="002C4939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Stock Inv.</w:t>
      </w:r>
    </w:p>
    <w:p w:rsidR="002C4939" w:rsidRPr="005E0361" w:rsidRDefault="002C4939" w:rsidP="002C4939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Month- End report</w:t>
      </w:r>
    </w:p>
    <w:p w:rsidR="002C4939" w:rsidRPr="005E0361" w:rsidRDefault="002C4939" w:rsidP="002C4939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Year Financial Report</w:t>
      </w:r>
    </w:p>
    <w:p w:rsidR="002C4939" w:rsidRPr="005E0361" w:rsidRDefault="002C4939" w:rsidP="002C4939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Banking Facility</w:t>
      </w:r>
    </w:p>
    <w:p w:rsidR="002C4939" w:rsidRDefault="002C4939" w:rsidP="002C4939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Budget</w:t>
      </w:r>
    </w:p>
    <w:p w:rsidR="00006EED" w:rsidRDefault="00006EED" w:rsidP="002C4939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Supervise two account clerk</w:t>
      </w:r>
    </w:p>
    <w:p w:rsidR="002C4939" w:rsidRDefault="002C4939" w:rsidP="00B51490">
      <w:pPr>
        <w:spacing w:after="0"/>
        <w:rPr>
          <w:rFonts w:ascii="Arial" w:eastAsia="MS Mincho" w:hAnsi="Arial" w:cs="Arial" w:hint="eastAsia"/>
          <w:b/>
          <w:u w:val="single"/>
          <w:lang w:eastAsia="ja-JP"/>
        </w:rPr>
      </w:pPr>
    </w:p>
    <w:p w:rsidR="001F3A83" w:rsidRDefault="001F3A83" w:rsidP="005E0361">
      <w:pPr>
        <w:spacing w:after="0"/>
        <w:jc w:val="both"/>
        <w:rPr>
          <w:rFonts w:ascii="Arial" w:hAnsi="Arial" w:cs="Arial"/>
          <w:sz w:val="20"/>
          <w:szCs w:val="20"/>
          <w:lang w:eastAsia="zh-TW"/>
        </w:rPr>
      </w:pPr>
    </w:p>
    <w:p w:rsidR="00E54503" w:rsidRPr="00E54503" w:rsidRDefault="003B20FF" w:rsidP="00E54503">
      <w:pPr>
        <w:tabs>
          <w:tab w:val="left" w:pos="1995"/>
        </w:tabs>
        <w:spacing w:after="0"/>
        <w:ind w:right="-387"/>
        <w:rPr>
          <w:rFonts w:ascii="Arial" w:hAnsi="Arial" w:cs="Arial"/>
          <w:b/>
          <w:sz w:val="20"/>
          <w:szCs w:val="20"/>
          <w:lang w:eastAsia="zh-TW"/>
        </w:rPr>
      </w:pPr>
      <w:r>
        <w:rPr>
          <w:rFonts w:ascii="Arial" w:hAnsi="Arial" w:cs="Arial"/>
          <w:b/>
          <w:sz w:val="20"/>
          <w:szCs w:val="20"/>
          <w:lang w:eastAsia="zh-TW"/>
        </w:rPr>
        <w:t>09/2013 – 01/2014</w:t>
      </w:r>
      <w:r w:rsidR="00CE7EB5" w:rsidRPr="001F3A83">
        <w:rPr>
          <w:rFonts w:ascii="Arial" w:hAnsi="Arial" w:cs="Arial"/>
          <w:b/>
          <w:sz w:val="20"/>
          <w:szCs w:val="20"/>
          <w:lang w:eastAsia="zh-TW"/>
        </w:rPr>
        <w:t xml:space="preserve"> </w:t>
      </w:r>
      <w:r w:rsidR="00CE7EB5" w:rsidRPr="001F3A83">
        <w:rPr>
          <w:rFonts w:ascii="Arial" w:hAnsi="Arial" w:cs="Arial"/>
          <w:b/>
          <w:sz w:val="20"/>
          <w:szCs w:val="20"/>
          <w:lang w:eastAsia="zh-TW"/>
        </w:rPr>
        <w:tab/>
      </w:r>
      <w:r w:rsidR="00CE7EB5" w:rsidRPr="001F3A83">
        <w:rPr>
          <w:rFonts w:ascii="Arial" w:hAnsi="Arial" w:cs="Arial"/>
          <w:b/>
          <w:sz w:val="20"/>
          <w:szCs w:val="20"/>
          <w:lang w:eastAsia="zh-TW"/>
        </w:rPr>
        <w:tab/>
      </w:r>
      <w:r w:rsidRPr="003B20FF">
        <w:rPr>
          <w:rFonts w:ascii="Arial" w:hAnsi="Arial" w:cs="Arial"/>
          <w:b/>
          <w:sz w:val="20"/>
          <w:szCs w:val="20"/>
          <w:lang w:eastAsia="zh-TW"/>
        </w:rPr>
        <w:t>Pacific Andes Enterprises (HK) Ltd</w:t>
      </w:r>
      <w:r w:rsidR="00E54503">
        <w:rPr>
          <w:rFonts w:ascii="Arial" w:hAnsi="Arial" w:cs="Arial"/>
          <w:b/>
          <w:sz w:val="20"/>
          <w:szCs w:val="20"/>
          <w:lang w:eastAsia="zh-TW"/>
        </w:rPr>
        <w:t xml:space="preserve"> </w:t>
      </w:r>
    </w:p>
    <w:p w:rsidR="003B20FF" w:rsidRDefault="003B20FF" w:rsidP="005E0361">
      <w:pPr>
        <w:tabs>
          <w:tab w:val="left" w:pos="1995"/>
        </w:tabs>
        <w:spacing w:after="0"/>
        <w:ind w:right="-387"/>
        <w:rPr>
          <w:rFonts w:ascii="Arial" w:hAnsi="Arial" w:cs="Arial"/>
          <w:b/>
          <w:sz w:val="20"/>
          <w:szCs w:val="20"/>
          <w:lang w:eastAsia="zh-TW"/>
        </w:rPr>
      </w:pPr>
    </w:p>
    <w:p w:rsidR="003B20FF" w:rsidRDefault="003B20FF" w:rsidP="005E0361">
      <w:pPr>
        <w:tabs>
          <w:tab w:val="left" w:pos="1995"/>
        </w:tabs>
        <w:spacing w:after="0"/>
        <w:ind w:right="-387"/>
        <w:rPr>
          <w:rFonts w:ascii="Arial" w:hAnsi="Arial" w:cs="Arial"/>
          <w:b/>
          <w:sz w:val="20"/>
          <w:szCs w:val="20"/>
          <w:lang w:eastAsia="zh-TW"/>
        </w:rPr>
      </w:pPr>
      <w:r>
        <w:rPr>
          <w:rFonts w:ascii="Arial" w:hAnsi="Arial" w:cs="Arial"/>
          <w:b/>
          <w:sz w:val="20"/>
          <w:szCs w:val="20"/>
          <w:lang w:eastAsia="zh-TW"/>
        </w:rPr>
        <w:t>Company Description</w:t>
      </w:r>
    </w:p>
    <w:p w:rsidR="003B20FF" w:rsidRPr="0039419A" w:rsidRDefault="003B20FF" w:rsidP="005E0361">
      <w:pPr>
        <w:tabs>
          <w:tab w:val="left" w:pos="1995"/>
        </w:tabs>
        <w:spacing w:after="0"/>
        <w:ind w:right="-387"/>
        <w:rPr>
          <w:rFonts w:ascii="Arial" w:hAnsi="Arial" w:cs="Arial"/>
          <w:sz w:val="20"/>
          <w:szCs w:val="20"/>
          <w:shd w:val="clear" w:color="auto" w:fill="FFFFFF"/>
        </w:rPr>
      </w:pPr>
      <w:r w:rsidRPr="003B20FF">
        <w:rPr>
          <w:rFonts w:ascii="Arial" w:hAnsi="Arial" w:cs="Arial"/>
          <w:sz w:val="20"/>
          <w:szCs w:val="20"/>
          <w:lang w:eastAsia="zh-TW"/>
        </w:rPr>
        <w:t>Company Size – 200 Staff</w:t>
      </w:r>
      <w:r w:rsidR="00E54503">
        <w:rPr>
          <w:rFonts w:ascii="Arial" w:hAnsi="Arial" w:cs="Arial"/>
          <w:sz w:val="20"/>
          <w:szCs w:val="20"/>
          <w:lang w:eastAsia="zh-TW"/>
        </w:rPr>
        <w:t>s both</w:t>
      </w:r>
      <w:r w:rsidRPr="003B20FF">
        <w:rPr>
          <w:rFonts w:ascii="Arial" w:hAnsi="Arial" w:cs="Arial"/>
          <w:sz w:val="20"/>
          <w:szCs w:val="20"/>
          <w:lang w:eastAsia="zh-TW"/>
        </w:rPr>
        <w:t xml:space="preserve"> Listed </w:t>
      </w:r>
      <w:r w:rsidR="00E54503">
        <w:rPr>
          <w:rFonts w:ascii="Arial" w:hAnsi="Arial" w:cs="Arial"/>
          <w:sz w:val="20"/>
          <w:szCs w:val="20"/>
          <w:lang w:eastAsia="zh-TW"/>
        </w:rPr>
        <w:t xml:space="preserve">in HK </w:t>
      </w:r>
      <w:r w:rsidR="0039419A" w:rsidRPr="00E54503">
        <w:rPr>
          <w:rFonts w:ascii="Arial" w:hAnsi="Arial" w:cs="Arial"/>
          <w:sz w:val="20"/>
          <w:szCs w:val="20"/>
          <w:lang w:eastAsia="zh-TW"/>
        </w:rPr>
        <w:t>(</w:t>
      </w:r>
      <w:r w:rsidR="0039419A" w:rsidRPr="00E54503">
        <w:rPr>
          <w:rFonts w:ascii="Arial" w:hAnsi="Arial" w:cs="Arial"/>
          <w:sz w:val="20"/>
          <w:szCs w:val="20"/>
          <w:shd w:val="clear" w:color="auto" w:fill="FFFFFF"/>
        </w:rPr>
        <w:t xml:space="preserve">1174.HK) </w:t>
      </w:r>
      <w:r w:rsidR="00E54503">
        <w:rPr>
          <w:rFonts w:ascii="Arial" w:hAnsi="Arial" w:cs="Arial"/>
          <w:sz w:val="20"/>
          <w:szCs w:val="20"/>
          <w:lang w:eastAsia="zh-TW"/>
        </w:rPr>
        <w:t xml:space="preserve">and Singapore </w:t>
      </w:r>
      <w:r w:rsidR="0039419A" w:rsidRPr="00E54503">
        <w:rPr>
          <w:rFonts w:ascii="Arial" w:hAnsi="Arial" w:cs="Arial"/>
          <w:sz w:val="20"/>
          <w:szCs w:val="20"/>
          <w:shd w:val="clear" w:color="auto" w:fill="FFFFFF"/>
        </w:rPr>
        <w:t>(B0Z.SI)</w:t>
      </w:r>
    </w:p>
    <w:p w:rsidR="00F467D8" w:rsidRPr="0039419A" w:rsidRDefault="00F467D8" w:rsidP="005E0361">
      <w:pPr>
        <w:tabs>
          <w:tab w:val="left" w:pos="1995"/>
        </w:tabs>
        <w:spacing w:after="0"/>
        <w:ind w:right="-387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lang w:eastAsia="zh-TW"/>
        </w:rPr>
        <w:t>O</w:t>
      </w:r>
      <w:r w:rsidRPr="00F467D8">
        <w:rPr>
          <w:rFonts w:ascii="Arial" w:hAnsi="Arial" w:cs="Arial"/>
          <w:sz w:val="20"/>
          <w:szCs w:val="20"/>
          <w:lang w:eastAsia="zh-TW"/>
        </w:rPr>
        <w:t xml:space="preserve">ne of the world's largest seafood companies by market capitalization. </w:t>
      </w:r>
      <w:r w:rsidRPr="0039419A">
        <w:rPr>
          <w:rFonts w:ascii="Arial" w:hAnsi="Arial" w:cs="Arial"/>
          <w:sz w:val="20"/>
          <w:szCs w:val="20"/>
          <w:lang w:eastAsia="zh-TW"/>
        </w:rPr>
        <w:t xml:space="preserve">A </w:t>
      </w:r>
      <w:r w:rsidRPr="0039419A">
        <w:rPr>
          <w:rFonts w:ascii="Arial" w:hAnsi="Arial" w:cs="Arial"/>
          <w:sz w:val="20"/>
          <w:szCs w:val="20"/>
          <w:shd w:val="clear" w:color="auto" w:fill="FFFFFF"/>
        </w:rPr>
        <w:t>resource developm</w:t>
      </w:r>
      <w:r w:rsidR="0039419A" w:rsidRPr="0039419A">
        <w:rPr>
          <w:rFonts w:ascii="Arial" w:hAnsi="Arial" w:cs="Arial"/>
          <w:sz w:val="20"/>
          <w:szCs w:val="20"/>
          <w:shd w:val="clear" w:color="auto" w:fill="FFFFFF"/>
        </w:rPr>
        <w:t xml:space="preserve">ent and supply chain </w:t>
      </w:r>
      <w:r w:rsidR="00B82CCD">
        <w:rPr>
          <w:rFonts w:ascii="Arial" w:hAnsi="Arial" w:cs="Arial"/>
          <w:sz w:val="20"/>
          <w:szCs w:val="20"/>
          <w:shd w:val="clear" w:color="auto" w:fill="FFFFFF"/>
        </w:rPr>
        <w:t>management companies</w:t>
      </w:r>
      <w:r w:rsidR="0039419A" w:rsidRPr="0039419A">
        <w:rPr>
          <w:rFonts w:ascii="Arial" w:hAnsi="Arial" w:cs="Arial"/>
          <w:sz w:val="20"/>
          <w:szCs w:val="20"/>
          <w:shd w:val="clear" w:color="auto" w:fill="FFFFFF"/>
        </w:rPr>
        <w:t xml:space="preserve"> with coastal and deep-sea industrial fishing</w:t>
      </w:r>
      <w:r w:rsidR="0039419A" w:rsidRPr="0039419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division. </w:t>
      </w:r>
    </w:p>
    <w:p w:rsidR="00CE7EB5" w:rsidRDefault="00CE7EB5" w:rsidP="005E0361">
      <w:pPr>
        <w:spacing w:after="0"/>
        <w:rPr>
          <w:lang w:eastAsia="zh-HK"/>
        </w:rPr>
      </w:pPr>
    </w:p>
    <w:p w:rsidR="00B82CCD" w:rsidRDefault="00B82CCD" w:rsidP="005E0361">
      <w:pPr>
        <w:spacing w:after="0"/>
        <w:rPr>
          <w:rFonts w:ascii="Arial" w:hAnsi="Arial" w:cs="Arial"/>
          <w:b/>
          <w:sz w:val="20"/>
          <w:szCs w:val="20"/>
          <w:lang w:eastAsia="zh-HK"/>
        </w:rPr>
      </w:pPr>
      <w:r w:rsidRPr="00B82CCD">
        <w:rPr>
          <w:rFonts w:ascii="Arial" w:hAnsi="Arial" w:cs="Arial"/>
          <w:b/>
          <w:sz w:val="20"/>
          <w:szCs w:val="20"/>
          <w:lang w:eastAsia="zh-HK"/>
        </w:rPr>
        <w:t>Accounting Officer</w:t>
      </w:r>
    </w:p>
    <w:p w:rsidR="00B82CCD" w:rsidRPr="00B82CCD" w:rsidRDefault="00B82CCD" w:rsidP="005E0361">
      <w:pPr>
        <w:spacing w:after="0"/>
        <w:rPr>
          <w:rFonts w:ascii="Arial" w:hAnsi="Arial" w:cs="Arial"/>
          <w:b/>
          <w:sz w:val="20"/>
          <w:szCs w:val="20"/>
          <w:lang w:eastAsia="zh-HK"/>
        </w:rPr>
      </w:pPr>
    </w:p>
    <w:p w:rsidR="00CE7EB5" w:rsidRPr="001F3A83" w:rsidRDefault="00CE7EB5" w:rsidP="005E0361">
      <w:pPr>
        <w:pStyle w:val="Heading5"/>
        <w:rPr>
          <w:rFonts w:ascii="Arial" w:hAnsi="Arial" w:cs="Arial"/>
          <w:b w:val="0"/>
          <w:sz w:val="20"/>
          <w:u w:val="single"/>
        </w:rPr>
      </w:pPr>
      <w:r w:rsidRPr="001F3A83">
        <w:rPr>
          <w:rFonts w:ascii="Arial" w:hAnsi="Arial" w:cs="Arial"/>
          <w:b w:val="0"/>
          <w:sz w:val="20"/>
          <w:u w:val="single"/>
        </w:rPr>
        <w:t>Responsibilities</w:t>
      </w:r>
    </w:p>
    <w:p w:rsidR="003B20FF" w:rsidRPr="003B20FF" w:rsidRDefault="003B20FF" w:rsidP="005E0361">
      <w:pPr>
        <w:pStyle w:val="ListParagraph"/>
        <w:numPr>
          <w:ilvl w:val="0"/>
          <w:numId w:val="24"/>
        </w:numPr>
        <w:ind w:left="450"/>
        <w:jc w:val="both"/>
        <w:rPr>
          <w:rFonts w:cs="Arial"/>
          <w:sz w:val="20"/>
          <w:szCs w:val="20"/>
        </w:rPr>
      </w:pPr>
      <w:r w:rsidRPr="003B20FF">
        <w:rPr>
          <w:rFonts w:cs="Arial"/>
          <w:sz w:val="20"/>
          <w:szCs w:val="20"/>
        </w:rPr>
        <w:t xml:space="preserve">Prepare Finance Reports and Related Schedules, monitor system implementation (FOR CN OFFICES Six Set) </w:t>
      </w:r>
    </w:p>
    <w:p w:rsidR="003B20FF" w:rsidRPr="003B20FF" w:rsidRDefault="003B20FF" w:rsidP="005E0361">
      <w:pPr>
        <w:pStyle w:val="ListParagraph"/>
        <w:numPr>
          <w:ilvl w:val="0"/>
          <w:numId w:val="24"/>
        </w:numPr>
        <w:ind w:left="450"/>
        <w:jc w:val="both"/>
        <w:rPr>
          <w:rFonts w:cs="Arial"/>
          <w:sz w:val="20"/>
          <w:szCs w:val="20"/>
        </w:rPr>
      </w:pPr>
      <w:r w:rsidRPr="003B20FF">
        <w:rPr>
          <w:rFonts w:cs="Arial"/>
          <w:sz w:val="20"/>
          <w:szCs w:val="20"/>
        </w:rPr>
        <w:t>Prepare financial reports with adjustment journal based on the financial reports and accounting entries provided by CN offices</w:t>
      </w:r>
    </w:p>
    <w:p w:rsidR="003B20FF" w:rsidRPr="003B20FF" w:rsidRDefault="003B20FF" w:rsidP="005E0361">
      <w:pPr>
        <w:pStyle w:val="ListParagraph"/>
        <w:numPr>
          <w:ilvl w:val="0"/>
          <w:numId w:val="24"/>
        </w:numPr>
        <w:ind w:left="450"/>
        <w:jc w:val="both"/>
        <w:rPr>
          <w:rFonts w:cs="Arial"/>
          <w:sz w:val="20"/>
          <w:szCs w:val="20"/>
        </w:rPr>
      </w:pPr>
      <w:r w:rsidRPr="003B20FF">
        <w:rPr>
          <w:rFonts w:cs="Arial"/>
          <w:sz w:val="20"/>
          <w:szCs w:val="20"/>
        </w:rPr>
        <w:t>Maintenance and Daily Operation - inter-co and QD matters</w:t>
      </w:r>
    </w:p>
    <w:p w:rsidR="00B82CCD" w:rsidRDefault="003B20FF" w:rsidP="00B82CCD">
      <w:pPr>
        <w:pStyle w:val="ListParagraph"/>
        <w:numPr>
          <w:ilvl w:val="0"/>
          <w:numId w:val="24"/>
        </w:numPr>
        <w:ind w:left="450"/>
        <w:jc w:val="both"/>
        <w:rPr>
          <w:rFonts w:cs="Arial"/>
          <w:sz w:val="20"/>
          <w:szCs w:val="20"/>
        </w:rPr>
      </w:pPr>
      <w:r w:rsidRPr="003B20FF">
        <w:rPr>
          <w:rFonts w:cs="Arial"/>
          <w:sz w:val="20"/>
          <w:szCs w:val="20"/>
        </w:rPr>
        <w:t>Update Assets schedules in HK GAAP</w:t>
      </w:r>
    </w:p>
    <w:p w:rsidR="003B20FF" w:rsidRPr="00B82CCD" w:rsidRDefault="003B20FF" w:rsidP="00B82CCD">
      <w:pPr>
        <w:pStyle w:val="ListParagraph"/>
        <w:numPr>
          <w:ilvl w:val="0"/>
          <w:numId w:val="24"/>
        </w:numPr>
        <w:ind w:left="450"/>
        <w:jc w:val="both"/>
        <w:rPr>
          <w:rFonts w:cs="Arial"/>
          <w:sz w:val="20"/>
          <w:szCs w:val="20"/>
        </w:rPr>
      </w:pPr>
      <w:r w:rsidRPr="00B82CCD">
        <w:rPr>
          <w:rFonts w:cs="Arial"/>
          <w:sz w:val="20"/>
          <w:szCs w:val="20"/>
        </w:rPr>
        <w:t>Maintain control records for inter-co transfer btw HK and QD/SHA</w:t>
      </w:r>
    </w:p>
    <w:p w:rsidR="00CE7EB5" w:rsidRDefault="003B20FF" w:rsidP="005E0361">
      <w:pPr>
        <w:pStyle w:val="ListParagraph"/>
        <w:numPr>
          <w:ilvl w:val="0"/>
          <w:numId w:val="24"/>
        </w:numPr>
        <w:ind w:left="450"/>
        <w:jc w:val="both"/>
        <w:rPr>
          <w:rFonts w:cs="Arial"/>
          <w:sz w:val="20"/>
          <w:szCs w:val="20"/>
        </w:rPr>
      </w:pPr>
      <w:r w:rsidRPr="003B20FF">
        <w:rPr>
          <w:rFonts w:cs="Arial"/>
          <w:sz w:val="20"/>
          <w:szCs w:val="20"/>
        </w:rPr>
        <w:lastRenderedPageBreak/>
        <w:t xml:space="preserve">Handle accounts for Interim-audit/ </w:t>
      </w:r>
      <w:r w:rsidR="001B5195" w:rsidRPr="003B20FF">
        <w:rPr>
          <w:rFonts w:cs="Arial"/>
          <w:sz w:val="20"/>
          <w:szCs w:val="20"/>
        </w:rPr>
        <w:t>Annual</w:t>
      </w:r>
      <w:r w:rsidRPr="003B20FF">
        <w:rPr>
          <w:rFonts w:cs="Arial"/>
          <w:sz w:val="20"/>
          <w:szCs w:val="20"/>
        </w:rPr>
        <w:t xml:space="preserve"> audit/ Special Project</w:t>
      </w:r>
    </w:p>
    <w:p w:rsidR="00CE7EB5" w:rsidRDefault="00CE7EB5" w:rsidP="000C2C1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B82CCD" w:rsidRDefault="00B82CCD" w:rsidP="000C2C1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B51490" w:rsidRDefault="005E0361" w:rsidP="005E0361">
      <w:pPr>
        <w:tabs>
          <w:tab w:val="left" w:pos="1995"/>
        </w:tabs>
        <w:spacing w:after="0"/>
        <w:ind w:right="-387"/>
        <w:rPr>
          <w:rFonts w:ascii="Arial" w:hAnsi="Arial" w:cs="Arial"/>
          <w:b/>
          <w:sz w:val="20"/>
          <w:szCs w:val="20"/>
          <w:lang w:eastAsia="zh-TW"/>
        </w:rPr>
      </w:pPr>
      <w:r>
        <w:rPr>
          <w:rFonts w:ascii="Arial" w:hAnsi="Arial" w:cs="Arial"/>
          <w:b/>
          <w:sz w:val="20"/>
          <w:szCs w:val="20"/>
          <w:lang w:eastAsia="zh-TW"/>
        </w:rPr>
        <w:t>07/2009 – 08/2013</w:t>
      </w:r>
      <w:r w:rsidR="00B51490" w:rsidRPr="001F3A83">
        <w:rPr>
          <w:rFonts w:ascii="Arial" w:hAnsi="Arial" w:cs="Arial"/>
          <w:b/>
          <w:sz w:val="20"/>
          <w:szCs w:val="20"/>
          <w:lang w:eastAsia="zh-TW"/>
        </w:rPr>
        <w:t xml:space="preserve"> </w:t>
      </w:r>
      <w:r w:rsidR="00B51490" w:rsidRPr="001F3A83">
        <w:rPr>
          <w:rFonts w:ascii="Arial" w:hAnsi="Arial" w:cs="Arial"/>
          <w:b/>
          <w:sz w:val="20"/>
          <w:szCs w:val="20"/>
          <w:lang w:eastAsia="zh-TW"/>
        </w:rPr>
        <w:tab/>
      </w:r>
      <w:r w:rsidR="00B51490" w:rsidRPr="001F3A83">
        <w:rPr>
          <w:rFonts w:ascii="Arial" w:hAnsi="Arial" w:cs="Arial"/>
          <w:b/>
          <w:sz w:val="20"/>
          <w:szCs w:val="20"/>
          <w:lang w:eastAsia="zh-TW"/>
        </w:rPr>
        <w:tab/>
      </w:r>
      <w:r w:rsidRPr="005E0361">
        <w:rPr>
          <w:rFonts w:ascii="Arial" w:hAnsi="Arial" w:cs="Arial"/>
          <w:b/>
          <w:sz w:val="20"/>
          <w:szCs w:val="20"/>
          <w:lang w:eastAsia="zh-TW"/>
        </w:rPr>
        <w:t>Dynasty International Group Holdings Limited</w:t>
      </w:r>
    </w:p>
    <w:p w:rsidR="000C2C16" w:rsidRDefault="000C2C16" w:rsidP="005E0361">
      <w:pPr>
        <w:tabs>
          <w:tab w:val="left" w:pos="1995"/>
        </w:tabs>
        <w:spacing w:after="0"/>
        <w:ind w:right="-387"/>
        <w:rPr>
          <w:rFonts w:ascii="Arial" w:hAnsi="Arial" w:cs="Arial"/>
          <w:b/>
          <w:sz w:val="20"/>
          <w:szCs w:val="20"/>
          <w:lang w:eastAsia="zh-TW"/>
        </w:rPr>
      </w:pPr>
    </w:p>
    <w:p w:rsidR="005E0361" w:rsidRDefault="005E0361" w:rsidP="005E0361">
      <w:pPr>
        <w:tabs>
          <w:tab w:val="left" w:pos="1995"/>
        </w:tabs>
        <w:spacing w:after="0"/>
        <w:ind w:right="-387"/>
        <w:rPr>
          <w:rFonts w:ascii="Arial" w:hAnsi="Arial" w:cs="Arial"/>
          <w:b/>
          <w:sz w:val="20"/>
          <w:szCs w:val="20"/>
          <w:lang w:eastAsia="zh-TW"/>
        </w:rPr>
      </w:pPr>
      <w:r>
        <w:rPr>
          <w:rFonts w:ascii="Arial" w:hAnsi="Arial" w:cs="Arial"/>
          <w:b/>
          <w:sz w:val="20"/>
          <w:szCs w:val="20"/>
          <w:lang w:eastAsia="zh-TW"/>
        </w:rPr>
        <w:t>Company Description</w:t>
      </w:r>
    </w:p>
    <w:p w:rsidR="005E0361" w:rsidRDefault="005E0361" w:rsidP="005E0361">
      <w:pPr>
        <w:tabs>
          <w:tab w:val="left" w:pos="1995"/>
        </w:tabs>
        <w:spacing w:after="0"/>
        <w:ind w:right="-387"/>
        <w:rPr>
          <w:rFonts w:ascii="Arial" w:hAnsi="Arial" w:cs="Arial"/>
          <w:sz w:val="20"/>
          <w:szCs w:val="20"/>
          <w:lang w:eastAsia="zh-TW"/>
        </w:rPr>
      </w:pPr>
      <w:r w:rsidRPr="005E0361">
        <w:rPr>
          <w:rFonts w:ascii="Arial" w:hAnsi="Arial" w:cs="Arial"/>
          <w:sz w:val="20"/>
          <w:szCs w:val="20"/>
          <w:lang w:eastAsia="zh-TW"/>
        </w:rPr>
        <w:t>Business Field – Retail, Corporate Sales, Trading (Gold Decoration)</w:t>
      </w:r>
    </w:p>
    <w:p w:rsidR="005E0361" w:rsidRPr="005E0361" w:rsidRDefault="005E0361" w:rsidP="005E0361">
      <w:pPr>
        <w:tabs>
          <w:tab w:val="left" w:pos="1995"/>
        </w:tabs>
        <w:spacing w:after="0"/>
        <w:ind w:right="-387"/>
        <w:rPr>
          <w:rFonts w:ascii="Arial" w:hAnsi="Arial" w:cs="Arial"/>
          <w:sz w:val="20"/>
          <w:szCs w:val="20"/>
          <w:lang w:eastAsia="zh-TW"/>
        </w:rPr>
      </w:pPr>
    </w:p>
    <w:p w:rsidR="00B51490" w:rsidRDefault="005E0361" w:rsidP="005E0361">
      <w:pPr>
        <w:pStyle w:val="Heading5"/>
        <w:rPr>
          <w:rFonts w:ascii="Arial" w:hAnsi="Arial" w:cs="Arial"/>
          <w:sz w:val="20"/>
          <w:lang w:eastAsia="zh-HK"/>
        </w:rPr>
      </w:pPr>
      <w:r w:rsidRPr="005E0361">
        <w:rPr>
          <w:rFonts w:ascii="Arial" w:hAnsi="Arial" w:cs="Arial"/>
          <w:sz w:val="20"/>
          <w:lang w:eastAsia="zh-HK"/>
        </w:rPr>
        <w:t>Accounting Officer</w:t>
      </w:r>
    </w:p>
    <w:p w:rsidR="00B51490" w:rsidRPr="00B51490" w:rsidRDefault="00B51490" w:rsidP="005E0361">
      <w:pPr>
        <w:spacing w:after="0"/>
        <w:rPr>
          <w:lang w:eastAsia="zh-HK"/>
        </w:rPr>
      </w:pPr>
    </w:p>
    <w:p w:rsidR="00B51490" w:rsidRPr="001F3A83" w:rsidRDefault="00B51490" w:rsidP="005E0361">
      <w:pPr>
        <w:pStyle w:val="Heading5"/>
        <w:rPr>
          <w:rFonts w:ascii="Arial" w:hAnsi="Arial" w:cs="Arial"/>
          <w:b w:val="0"/>
          <w:sz w:val="20"/>
          <w:u w:val="single"/>
        </w:rPr>
      </w:pPr>
      <w:r w:rsidRPr="001F3A83">
        <w:rPr>
          <w:rFonts w:ascii="Arial" w:hAnsi="Arial" w:cs="Arial"/>
          <w:b w:val="0"/>
          <w:sz w:val="20"/>
          <w:u w:val="single"/>
        </w:rPr>
        <w:t>Responsibilities</w:t>
      </w:r>
    </w:p>
    <w:p w:rsidR="005E0361" w:rsidRPr="005E0361" w:rsidRDefault="005E0361" w:rsidP="005E0361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Daily Cash Flow report</w:t>
      </w:r>
    </w:p>
    <w:p w:rsidR="005E0361" w:rsidRPr="005E0361" w:rsidRDefault="005E0361" w:rsidP="005E0361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 xml:space="preserve">Daily Financial Accounting duties, including commissions, sales and expenses Booking </w:t>
      </w:r>
    </w:p>
    <w:p w:rsidR="005E0361" w:rsidRPr="005E0361" w:rsidRDefault="005E0361" w:rsidP="005E0361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Full Set of account</w:t>
      </w:r>
      <w:r w:rsidR="00B82CCD">
        <w:rPr>
          <w:rFonts w:cs="Arial"/>
          <w:sz w:val="20"/>
          <w:szCs w:val="20"/>
        </w:rPr>
        <w:t xml:space="preserve"> </w:t>
      </w:r>
      <w:r w:rsidRPr="005E0361">
        <w:rPr>
          <w:rFonts w:cs="Arial"/>
          <w:sz w:val="20"/>
          <w:szCs w:val="20"/>
        </w:rPr>
        <w:t>(8 set, consultant, rental management, trading, retail etc)</w:t>
      </w:r>
    </w:p>
    <w:p w:rsidR="005E0361" w:rsidRPr="005E0361" w:rsidRDefault="005E0361" w:rsidP="005E0361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Account payable – payment issue</w:t>
      </w:r>
    </w:p>
    <w:p w:rsidR="005E0361" w:rsidRPr="005E0361" w:rsidRDefault="005E0361" w:rsidP="005E0361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Account receivable – invoice issue, customer statement</w:t>
      </w:r>
    </w:p>
    <w:p w:rsidR="005E0361" w:rsidRPr="005E0361" w:rsidRDefault="005E0361" w:rsidP="005E0361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Stock Inv.</w:t>
      </w:r>
    </w:p>
    <w:p w:rsidR="005E0361" w:rsidRPr="005E0361" w:rsidRDefault="005E0361" w:rsidP="005E0361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Month- End report</w:t>
      </w:r>
    </w:p>
    <w:p w:rsidR="005E0361" w:rsidRPr="005E0361" w:rsidRDefault="005E0361" w:rsidP="005E0361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Year Financial Report</w:t>
      </w:r>
    </w:p>
    <w:p w:rsidR="005E0361" w:rsidRPr="005E0361" w:rsidRDefault="005E0361" w:rsidP="005E0361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Banking Facility</w:t>
      </w:r>
    </w:p>
    <w:p w:rsidR="00CE7EB5" w:rsidRDefault="005E0361" w:rsidP="005E0361">
      <w:pPr>
        <w:pStyle w:val="ListParagraph"/>
        <w:numPr>
          <w:ilvl w:val="0"/>
          <w:numId w:val="24"/>
        </w:numPr>
        <w:ind w:left="360" w:hanging="270"/>
        <w:jc w:val="both"/>
        <w:rPr>
          <w:rFonts w:cs="Arial"/>
          <w:sz w:val="20"/>
          <w:szCs w:val="20"/>
        </w:rPr>
      </w:pPr>
      <w:r w:rsidRPr="005E0361">
        <w:rPr>
          <w:rFonts w:cs="Arial"/>
          <w:sz w:val="20"/>
          <w:szCs w:val="20"/>
        </w:rPr>
        <w:t>Budget</w:t>
      </w:r>
    </w:p>
    <w:p w:rsidR="005E0361" w:rsidRPr="005E0361" w:rsidRDefault="005E0361" w:rsidP="005E0361">
      <w:pPr>
        <w:pStyle w:val="ListParagraph"/>
        <w:ind w:left="360"/>
        <w:jc w:val="both"/>
        <w:rPr>
          <w:rFonts w:cs="Arial"/>
          <w:sz w:val="20"/>
          <w:szCs w:val="20"/>
        </w:rPr>
      </w:pPr>
    </w:p>
    <w:p w:rsidR="001B5195" w:rsidRDefault="001B5195" w:rsidP="001B5195">
      <w:pPr>
        <w:spacing w:after="0"/>
        <w:rPr>
          <w:rFonts w:ascii="Arial" w:eastAsia="MS Mincho" w:hAnsi="Arial" w:cs="Arial"/>
          <w:b/>
          <w:u w:val="single"/>
          <w:lang w:eastAsia="ja-JP"/>
        </w:rPr>
      </w:pPr>
    </w:p>
    <w:p w:rsidR="001F3A83" w:rsidRDefault="001F3A83" w:rsidP="001B5195">
      <w:pPr>
        <w:spacing w:after="0"/>
        <w:rPr>
          <w:rFonts w:ascii="Arial" w:eastAsia="MS Mincho" w:hAnsi="Arial" w:cs="Arial"/>
          <w:b/>
          <w:u w:val="single"/>
          <w:lang w:eastAsia="ja-JP"/>
        </w:rPr>
      </w:pPr>
      <w:r w:rsidRPr="001F3A83">
        <w:rPr>
          <w:rFonts w:ascii="Arial" w:eastAsia="MS Mincho" w:hAnsi="Arial" w:cs="Arial"/>
          <w:b/>
          <w:u w:val="single"/>
          <w:lang w:eastAsia="ja-JP"/>
        </w:rPr>
        <w:t>Other Skills</w:t>
      </w:r>
    </w:p>
    <w:p w:rsidR="001B5195" w:rsidRPr="001B5195" w:rsidRDefault="001B5195" w:rsidP="001B5195">
      <w:pPr>
        <w:spacing w:after="0"/>
        <w:rPr>
          <w:rFonts w:ascii="Arial" w:eastAsia="MS Mincho" w:hAnsi="Arial" w:cs="Arial"/>
          <w:b/>
          <w:u w:val="single"/>
          <w:lang w:eastAsia="ja-JP"/>
        </w:rPr>
      </w:pPr>
    </w:p>
    <w:tbl>
      <w:tblPr>
        <w:tblW w:w="8961" w:type="dxa"/>
        <w:tblInd w:w="213" w:type="dxa"/>
        <w:tblLook w:val="0000" w:firstRow="0" w:lastRow="0" w:firstColumn="0" w:lastColumn="0" w:noHBand="0" w:noVBand="0"/>
      </w:tblPr>
      <w:tblGrid>
        <w:gridCol w:w="2100"/>
        <w:gridCol w:w="6861"/>
      </w:tblGrid>
      <w:tr w:rsidR="001F3A83" w:rsidRPr="00E70333" w:rsidTr="00A80002">
        <w:tc>
          <w:tcPr>
            <w:tcW w:w="2100" w:type="dxa"/>
          </w:tcPr>
          <w:p w:rsidR="001F3A83" w:rsidRPr="00E70333" w:rsidRDefault="001F3A83" w:rsidP="00A80002">
            <w:pPr>
              <w:pStyle w:val="Foote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0333">
              <w:rPr>
                <w:rFonts w:ascii="Arial" w:hAnsi="Arial" w:cs="Arial"/>
                <w:b/>
                <w:bCs/>
                <w:sz w:val="20"/>
                <w:szCs w:val="20"/>
              </w:rPr>
              <w:t>Computer Skills</w:t>
            </w:r>
          </w:p>
        </w:tc>
        <w:tc>
          <w:tcPr>
            <w:tcW w:w="6861" w:type="dxa"/>
          </w:tcPr>
          <w:p w:rsidR="001B5195" w:rsidRPr="00E70333" w:rsidRDefault="005E0361" w:rsidP="005E0361">
            <w:pPr>
              <w:pStyle w:val="Footer"/>
              <w:numPr>
                <w:ilvl w:val="0"/>
                <w:numId w:val="2"/>
              </w:numPr>
              <w:tabs>
                <w:tab w:val="clear" w:pos="720"/>
              </w:tabs>
              <w:ind w:left="297" w:hanging="297"/>
              <w:jc w:val="both"/>
              <w:rPr>
                <w:rFonts w:ascii="Arial" w:hAnsi="Arial" w:cs="Arial"/>
                <w:sz w:val="20"/>
                <w:szCs w:val="20"/>
                <w:lang w:eastAsia="zh-TW"/>
              </w:rPr>
            </w:pPr>
            <w:r w:rsidRPr="00E70333">
              <w:rPr>
                <w:rFonts w:ascii="Arial" w:hAnsi="Arial" w:cs="Arial"/>
                <w:sz w:val="20"/>
                <w:szCs w:val="20"/>
              </w:rPr>
              <w:t xml:space="preserve">Excel, Word, Power Point &amp; </w:t>
            </w:r>
            <w:proofErr w:type="spellStart"/>
            <w:r w:rsidRPr="001B5195">
              <w:rPr>
                <w:rFonts w:ascii="MingLiU" w:eastAsia="MingLiU" w:hAnsi="MingLiU" w:cs="MingLiU" w:hint="eastAsia"/>
                <w:sz w:val="20"/>
                <w:szCs w:val="20"/>
              </w:rPr>
              <w:t>速成</w:t>
            </w:r>
            <w:proofErr w:type="spellEnd"/>
            <w:r w:rsidR="001B5195" w:rsidRPr="00E70333">
              <w:rPr>
                <w:rFonts w:ascii="Arial" w:hAnsi="Arial" w:cs="Arial"/>
                <w:sz w:val="20"/>
                <w:szCs w:val="20"/>
              </w:rPr>
              <w:t>, Sun system</w:t>
            </w:r>
          </w:p>
          <w:p w:rsidR="001F3A83" w:rsidRPr="00E70333" w:rsidRDefault="001B5195" w:rsidP="005E0361">
            <w:pPr>
              <w:pStyle w:val="Footer"/>
              <w:numPr>
                <w:ilvl w:val="0"/>
                <w:numId w:val="2"/>
              </w:numPr>
              <w:tabs>
                <w:tab w:val="clear" w:pos="720"/>
              </w:tabs>
              <w:ind w:left="297" w:hanging="297"/>
              <w:jc w:val="both"/>
              <w:rPr>
                <w:rFonts w:ascii="Arial" w:hAnsi="Arial" w:cs="Arial"/>
                <w:sz w:val="20"/>
                <w:szCs w:val="20"/>
                <w:lang w:eastAsia="zh-TW"/>
              </w:rPr>
            </w:pPr>
            <w:r w:rsidRPr="00E70333">
              <w:rPr>
                <w:rFonts w:ascii="Arial" w:hAnsi="Arial" w:cs="Arial"/>
                <w:sz w:val="20"/>
                <w:szCs w:val="20"/>
              </w:rPr>
              <w:t xml:space="preserve">SAP and </w:t>
            </w:r>
            <w:proofErr w:type="spellStart"/>
            <w:r w:rsidR="005F47FC">
              <w:rPr>
                <w:rFonts w:ascii="Arial" w:hAnsi="Arial" w:cs="Arial"/>
                <w:sz w:val="20"/>
                <w:szCs w:val="20"/>
              </w:rPr>
              <w:t>Multiable</w:t>
            </w:r>
            <w:proofErr w:type="spellEnd"/>
            <w:r w:rsidR="005F47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0361" w:rsidRPr="00E70333">
              <w:rPr>
                <w:rFonts w:ascii="Arial" w:hAnsi="Arial" w:cs="Arial"/>
                <w:sz w:val="20"/>
                <w:szCs w:val="20"/>
              </w:rPr>
              <w:t xml:space="preserve">ERP system set up </w:t>
            </w:r>
            <w:r w:rsidR="00E43F50">
              <w:rPr>
                <w:rFonts w:ascii="Arial" w:hAnsi="Arial" w:cs="Arial"/>
                <w:sz w:val="20"/>
                <w:szCs w:val="20"/>
              </w:rPr>
              <w:t xml:space="preserve"> Sun account</w:t>
            </w:r>
          </w:p>
          <w:p w:rsidR="001B5195" w:rsidRPr="00E70333" w:rsidRDefault="001B5195" w:rsidP="001B5195">
            <w:pPr>
              <w:pStyle w:val="Footer"/>
              <w:ind w:left="297"/>
              <w:jc w:val="both"/>
              <w:rPr>
                <w:rFonts w:ascii="Arial" w:hAnsi="Arial" w:cs="Arial"/>
                <w:sz w:val="20"/>
                <w:szCs w:val="20"/>
                <w:lang w:eastAsia="zh-TW"/>
              </w:rPr>
            </w:pPr>
          </w:p>
        </w:tc>
      </w:tr>
      <w:tr w:rsidR="001F3A83" w:rsidRPr="00E70333" w:rsidTr="00A80002">
        <w:tc>
          <w:tcPr>
            <w:tcW w:w="2100" w:type="dxa"/>
          </w:tcPr>
          <w:p w:rsidR="001F3A83" w:rsidRPr="00E70333" w:rsidRDefault="001F3A83" w:rsidP="00A80002">
            <w:pPr>
              <w:pStyle w:val="Footer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0333">
              <w:rPr>
                <w:rFonts w:ascii="Arial" w:hAnsi="Arial" w:cs="Arial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6861" w:type="dxa"/>
          </w:tcPr>
          <w:p w:rsidR="001F3A83" w:rsidRPr="00E70333" w:rsidRDefault="001F3A83" w:rsidP="001F3A83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num" w:pos="312"/>
                <w:tab w:val="left" w:pos="1995"/>
              </w:tabs>
              <w:spacing w:after="0"/>
              <w:ind w:left="312" w:hanging="31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0333">
              <w:rPr>
                <w:rFonts w:ascii="Arial" w:hAnsi="Arial" w:cs="Arial"/>
                <w:sz w:val="20"/>
                <w:szCs w:val="20"/>
              </w:rPr>
              <w:t>English: fluent</w:t>
            </w:r>
          </w:p>
          <w:p w:rsidR="001F3A83" w:rsidRPr="00E70333" w:rsidRDefault="001F3A83" w:rsidP="001F3A83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num" w:pos="312"/>
                <w:tab w:val="left" w:pos="1995"/>
              </w:tabs>
              <w:spacing w:after="0"/>
              <w:ind w:left="312" w:hanging="31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0333">
              <w:rPr>
                <w:rFonts w:ascii="Arial" w:hAnsi="Arial" w:cs="Arial"/>
                <w:sz w:val="20"/>
                <w:szCs w:val="20"/>
              </w:rPr>
              <w:t>Cantonese: native</w:t>
            </w:r>
          </w:p>
          <w:p w:rsidR="001F3A83" w:rsidRPr="00E70333" w:rsidRDefault="001F3A83" w:rsidP="00A80002">
            <w:pPr>
              <w:pStyle w:val="Footer"/>
              <w:widowControl w:val="0"/>
              <w:numPr>
                <w:ilvl w:val="0"/>
                <w:numId w:val="3"/>
              </w:numPr>
              <w:tabs>
                <w:tab w:val="clear" w:pos="720"/>
                <w:tab w:val="clear" w:pos="4513"/>
                <w:tab w:val="clear" w:pos="9026"/>
                <w:tab w:val="num" w:pos="312"/>
              </w:tabs>
              <w:ind w:left="312" w:hanging="31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0333">
              <w:rPr>
                <w:rFonts w:ascii="Arial" w:hAnsi="Arial" w:cs="Arial"/>
                <w:sz w:val="20"/>
                <w:szCs w:val="20"/>
              </w:rPr>
              <w:t xml:space="preserve">Mandarin: </w:t>
            </w:r>
            <w:r w:rsidR="001B5195" w:rsidRPr="00E70333">
              <w:rPr>
                <w:rFonts w:ascii="Arial" w:hAnsi="Arial" w:cs="Arial"/>
                <w:sz w:val="20"/>
                <w:szCs w:val="20"/>
              </w:rPr>
              <w:t>good</w:t>
            </w:r>
          </w:p>
          <w:p w:rsidR="001F3A83" w:rsidRPr="00E70333" w:rsidRDefault="001F3A83" w:rsidP="00A80002">
            <w:pPr>
              <w:pStyle w:val="Footer"/>
              <w:jc w:val="both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</w:tc>
      </w:tr>
    </w:tbl>
    <w:p w:rsidR="001F3A83" w:rsidRPr="001F3A83" w:rsidRDefault="001F3A83" w:rsidP="001F3A83">
      <w:pPr>
        <w:rPr>
          <w:rFonts w:ascii="Arial" w:eastAsia="Arial Unicode MS" w:hAnsi="Arial" w:cs="Arial"/>
          <w:b/>
          <w:sz w:val="20"/>
          <w:szCs w:val="20"/>
          <w:u w:val="single"/>
        </w:rPr>
      </w:pPr>
    </w:p>
    <w:p w:rsidR="00F64C9F" w:rsidRPr="001F3A83" w:rsidRDefault="00F64C9F" w:rsidP="00F64C9F">
      <w:pPr>
        <w:spacing w:after="0"/>
        <w:rPr>
          <w:rFonts w:ascii="Arial" w:eastAsia="MS Mincho" w:hAnsi="Arial" w:cs="Arial"/>
          <w:b/>
          <w:u w:val="single"/>
          <w:lang w:eastAsia="ja-JP"/>
        </w:rPr>
      </w:pPr>
      <w:r w:rsidRPr="001F3A83">
        <w:rPr>
          <w:rFonts w:ascii="Arial" w:eastAsia="MS Mincho" w:hAnsi="Arial" w:cs="Arial"/>
          <w:b/>
          <w:u w:val="single"/>
          <w:lang w:eastAsia="ja-JP"/>
        </w:rPr>
        <w:t>Remuneration</w:t>
      </w:r>
    </w:p>
    <w:p w:rsidR="00F64C9F" w:rsidRPr="001F3A83" w:rsidRDefault="00F64C9F" w:rsidP="00F64C9F">
      <w:pPr>
        <w:tabs>
          <w:tab w:val="left" w:pos="1800"/>
        </w:tabs>
        <w:spacing w:after="0"/>
        <w:jc w:val="both"/>
        <w:rPr>
          <w:rFonts w:ascii="Arial" w:eastAsia="MS Mincho" w:hAnsi="Arial" w:cs="Arial" w:hint="eastAsia"/>
          <w:sz w:val="20"/>
          <w:szCs w:val="20"/>
          <w:lang w:eastAsia="ja-JP"/>
        </w:rPr>
      </w:pPr>
    </w:p>
    <w:p w:rsidR="00F64C9F" w:rsidRPr="001F3A83" w:rsidRDefault="00F64C9F" w:rsidP="00F64C9F">
      <w:pPr>
        <w:tabs>
          <w:tab w:val="left" w:pos="1800"/>
        </w:tabs>
        <w:spacing w:after="0"/>
        <w:jc w:val="both"/>
        <w:rPr>
          <w:rFonts w:ascii="Arial" w:eastAsia="MS Mincho" w:hAnsi="Arial" w:cs="Arial"/>
          <w:sz w:val="20"/>
          <w:szCs w:val="20"/>
          <w:lang w:eastAsia="ja-JP"/>
        </w:rPr>
      </w:pPr>
      <w:r w:rsidRPr="001F3A83">
        <w:rPr>
          <w:rFonts w:ascii="Arial" w:eastAsia="MS Mincho" w:hAnsi="Arial" w:cs="Arial"/>
          <w:b/>
          <w:sz w:val="20"/>
          <w:szCs w:val="20"/>
          <w:lang w:eastAsia="ja-JP"/>
        </w:rPr>
        <w:t>Expected:</w:t>
      </w:r>
      <w:r w:rsidRPr="001F3A83">
        <w:rPr>
          <w:rFonts w:ascii="Arial" w:eastAsia="MS Mincho" w:hAnsi="Arial" w:cs="Arial"/>
          <w:sz w:val="20"/>
          <w:szCs w:val="20"/>
          <w:lang w:eastAsia="ja-JP"/>
        </w:rPr>
        <w:tab/>
      </w:r>
      <w:r w:rsidRPr="001F3A83">
        <w:rPr>
          <w:rFonts w:ascii="Arial" w:eastAsia="MS Mincho" w:hAnsi="Arial" w:cs="Arial"/>
          <w:sz w:val="20"/>
          <w:szCs w:val="20"/>
          <w:lang w:eastAsia="ja-JP"/>
        </w:rPr>
        <w:tab/>
      </w:r>
      <w:r w:rsidR="00CC2CE9">
        <w:rPr>
          <w:rFonts w:ascii="Arial" w:eastAsia="MS Mincho" w:hAnsi="Arial" w:cs="Arial"/>
          <w:sz w:val="20"/>
          <w:szCs w:val="20"/>
          <w:lang w:eastAsia="ja-JP"/>
        </w:rPr>
        <w:t>HK$27</w:t>
      </w:r>
      <w:r w:rsidRPr="00CE7EB5">
        <w:rPr>
          <w:rFonts w:ascii="Arial" w:eastAsia="MS Mincho" w:hAnsi="Arial" w:cs="Arial"/>
          <w:sz w:val="20"/>
          <w:szCs w:val="20"/>
          <w:lang w:eastAsia="ja-JP"/>
        </w:rPr>
        <w:t>,000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 per month</w:t>
      </w:r>
    </w:p>
    <w:p w:rsidR="001F3A83" w:rsidRDefault="001F3A83" w:rsidP="00FF6581">
      <w:pPr>
        <w:spacing w:after="60"/>
        <w:ind w:left="-142" w:right="318" w:firstLine="142"/>
        <w:rPr>
          <w:rFonts w:ascii="Arial" w:hAnsi="Arial" w:cs="Arial"/>
          <w:sz w:val="20"/>
          <w:szCs w:val="20"/>
          <w:lang w:eastAsia="zh-TW"/>
        </w:rPr>
      </w:pPr>
    </w:p>
    <w:p w:rsidR="00674428" w:rsidRPr="00674428" w:rsidRDefault="00674428" w:rsidP="00674428">
      <w:pPr>
        <w:tabs>
          <w:tab w:val="left" w:pos="1800"/>
        </w:tabs>
        <w:spacing w:after="0"/>
        <w:jc w:val="both"/>
        <w:rPr>
          <w:rFonts w:ascii="Arial" w:eastAsia="MS Mincho" w:hAnsi="Arial" w:cs="Arial" w:hint="eastAsia"/>
          <w:sz w:val="20"/>
          <w:szCs w:val="20"/>
          <w:lang w:eastAsia="ja-JP"/>
        </w:rPr>
      </w:pPr>
      <w:r w:rsidRPr="00674428">
        <w:rPr>
          <w:rFonts w:ascii="Arial" w:eastAsia="MS Mincho" w:hAnsi="Arial" w:cs="Arial"/>
          <w:b/>
          <w:sz w:val="20"/>
          <w:szCs w:val="20"/>
          <w:lang w:eastAsia="ja-JP"/>
        </w:rPr>
        <w:t>Availability</w:t>
      </w:r>
      <w:r>
        <w:rPr>
          <w:rFonts w:ascii="Arial" w:eastAsia="MS Mincho" w:hAnsi="Arial" w:cs="Arial"/>
          <w:b/>
          <w:sz w:val="20"/>
          <w:szCs w:val="20"/>
          <w:lang w:eastAsia="ja-JP"/>
        </w:rPr>
        <w:t xml:space="preserve">                  </w:t>
      </w:r>
      <w:r w:rsidR="007816B6">
        <w:rPr>
          <w:rFonts w:ascii="Arial" w:eastAsia="MS Mincho" w:hAnsi="Arial" w:cs="Arial"/>
          <w:sz w:val="20"/>
          <w:szCs w:val="20"/>
          <w:lang w:eastAsia="ja-JP"/>
        </w:rPr>
        <w:t xml:space="preserve">  </w:t>
      </w:r>
      <w:r w:rsidR="00CC2CE9">
        <w:rPr>
          <w:rFonts w:ascii="Arial" w:eastAsia="MS Mincho" w:hAnsi="Arial" w:cs="Arial"/>
          <w:sz w:val="20"/>
          <w:szCs w:val="20"/>
          <w:lang w:eastAsia="ja-JP"/>
        </w:rPr>
        <w:t>After 3 Oct 2017</w:t>
      </w:r>
    </w:p>
    <w:sectPr w:rsidR="00674428" w:rsidRPr="00674428" w:rsidSect="00026F32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F7B" w:rsidRDefault="00314F7B" w:rsidP="00026F32">
      <w:pPr>
        <w:spacing w:after="0"/>
      </w:pPr>
      <w:r>
        <w:separator/>
      </w:r>
    </w:p>
  </w:endnote>
  <w:endnote w:type="continuationSeparator" w:id="0">
    <w:p w:rsidR="00314F7B" w:rsidRDefault="00314F7B" w:rsidP="00026F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-Light">
    <w:altName w:val="Cambria"/>
    <w:charset w:val="00"/>
    <w:family w:val="auto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F7B" w:rsidRDefault="00314F7B" w:rsidP="00026F32">
      <w:pPr>
        <w:spacing w:after="0"/>
      </w:pPr>
      <w:r>
        <w:separator/>
      </w:r>
    </w:p>
  </w:footnote>
  <w:footnote w:type="continuationSeparator" w:id="0">
    <w:p w:rsidR="00314F7B" w:rsidRDefault="00314F7B" w:rsidP="00026F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CCD" w:rsidRDefault="00B82CCD">
    <w:pPr>
      <w:pStyle w:val="Header"/>
    </w:pPr>
  </w:p>
  <w:p w:rsidR="00B82CCD" w:rsidRDefault="000E0E41">
    <w:pPr>
      <w:pStyle w:val="Header"/>
    </w:pPr>
    <w:r>
      <w:rPr>
        <w:rFonts w:ascii="Interstate-Light" w:hAnsi="Interstate-Light"/>
        <w:noProof/>
        <w:color w:val="E68A42"/>
        <w:sz w:val="1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7" o:spid="_x0000_s2054" type="#_x0000_t75" alt="FORdots in word.eps" style="position:absolute;margin-left:-22.5pt;margin-top:299.9pt;width:5pt;height:18pt;z-index:251657728;visibility:visible">
          <v:imagedata r:id="rId1" o:title="FORdots in wor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480" w:hanging="48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960" w:hanging="48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440" w:hanging="48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1920" w:hanging="48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400" w:hanging="48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880" w:hanging="48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8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840" w:hanging="48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"/>
      <w:lvlJc w:val="left"/>
      <w:pPr>
        <w:tabs>
          <w:tab w:val="num" w:pos="0"/>
        </w:tabs>
        <w:ind w:left="480" w:hanging="48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360"/>
      </w:pPr>
      <w:rPr>
        <w:rFonts w:ascii="Wingdings" w:hAnsi="Wingdings"/>
      </w:rPr>
    </w:lvl>
    <w:lvl w:ilvl="2">
      <w:start w:val="1"/>
      <w:numFmt w:val="bullet"/>
      <w:lvlText w:val=""/>
      <w:lvlJc w:val="left"/>
      <w:pPr>
        <w:tabs>
          <w:tab w:val="num" w:pos="0"/>
        </w:tabs>
        <w:ind w:left="1320" w:hanging="360"/>
      </w:pPr>
      <w:rPr>
        <w:rFonts w:ascii="Wingdings" w:hAnsi="Wingdings"/>
      </w:rPr>
    </w:lvl>
    <w:lvl w:ilvl="3">
      <w:start w:val="1"/>
      <w:numFmt w:val="bullet"/>
      <w:lvlText w:val="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/>
      </w:rPr>
    </w:lvl>
  </w:abstractNum>
  <w:abstractNum w:abstractNumId="6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/>
      </w:rPr>
    </w:lvl>
  </w:abstractNum>
  <w:abstractNum w:abstractNumId="7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/>
      </w:rPr>
    </w:lvl>
  </w:abstractNum>
  <w:abstractNum w:abstractNumId="8" w15:restartNumberingAfterBreak="0">
    <w:nsid w:val="018C0A63"/>
    <w:multiLevelType w:val="hybridMultilevel"/>
    <w:tmpl w:val="D8BC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CA5BAD"/>
    <w:multiLevelType w:val="hybridMultilevel"/>
    <w:tmpl w:val="66B6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D92477"/>
    <w:multiLevelType w:val="multilevel"/>
    <w:tmpl w:val="49D4B5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36A093D"/>
    <w:multiLevelType w:val="hybridMultilevel"/>
    <w:tmpl w:val="394098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A5776"/>
    <w:multiLevelType w:val="hybridMultilevel"/>
    <w:tmpl w:val="EDB60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72874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MingLiU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A07F3"/>
    <w:multiLevelType w:val="hybridMultilevel"/>
    <w:tmpl w:val="4D92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A224B"/>
    <w:multiLevelType w:val="hybridMultilevel"/>
    <w:tmpl w:val="8F18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77B2E"/>
    <w:multiLevelType w:val="hybridMultilevel"/>
    <w:tmpl w:val="94223F7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D2E42D8C">
      <w:numFmt w:val="bullet"/>
      <w:lvlText w:val="-"/>
      <w:lvlJc w:val="left"/>
      <w:pPr>
        <w:ind w:left="1890" w:hanging="360"/>
      </w:pPr>
      <w:rPr>
        <w:rFonts w:ascii="Arial" w:eastAsia="MS Mincho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1FA541A6"/>
    <w:multiLevelType w:val="hybridMultilevel"/>
    <w:tmpl w:val="6504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5D2155"/>
    <w:multiLevelType w:val="hybridMultilevel"/>
    <w:tmpl w:val="FF3086F6"/>
    <w:lvl w:ilvl="0" w:tplc="94728744">
      <w:start w:val="1"/>
      <w:numFmt w:val="bullet"/>
      <w:lvlText w:val="-"/>
      <w:lvlJc w:val="left"/>
      <w:pPr>
        <w:ind w:left="700" w:hanging="360"/>
      </w:pPr>
      <w:rPr>
        <w:rFonts w:ascii="Times New Roman" w:eastAsia="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8" w15:restartNumberingAfterBreak="0">
    <w:nsid w:val="2E0E0537"/>
    <w:multiLevelType w:val="hybridMultilevel"/>
    <w:tmpl w:val="62DC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26EE9"/>
    <w:multiLevelType w:val="hybridMultilevel"/>
    <w:tmpl w:val="3AEE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614BE"/>
    <w:multiLevelType w:val="multilevel"/>
    <w:tmpl w:val="F1E202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DF920CB"/>
    <w:multiLevelType w:val="hybridMultilevel"/>
    <w:tmpl w:val="91F4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422DA"/>
    <w:multiLevelType w:val="hybridMultilevel"/>
    <w:tmpl w:val="5DCA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541D6"/>
    <w:multiLevelType w:val="hybridMultilevel"/>
    <w:tmpl w:val="E516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E232A"/>
    <w:multiLevelType w:val="hybridMultilevel"/>
    <w:tmpl w:val="62362A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672781"/>
    <w:multiLevelType w:val="hybridMultilevel"/>
    <w:tmpl w:val="5646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0345B"/>
    <w:multiLevelType w:val="hybridMultilevel"/>
    <w:tmpl w:val="7462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C5EB1"/>
    <w:multiLevelType w:val="hybridMultilevel"/>
    <w:tmpl w:val="102E3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9042B"/>
    <w:multiLevelType w:val="hybridMultilevel"/>
    <w:tmpl w:val="4C0C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10"/>
        </w:rPr>
      </w:lvl>
    </w:lvlOverride>
  </w:num>
  <w:num w:numId="2">
    <w:abstractNumId w:val="12"/>
  </w:num>
  <w:num w:numId="3">
    <w:abstractNumId w:val="27"/>
  </w:num>
  <w:num w:numId="4">
    <w:abstractNumId w:val="17"/>
  </w:num>
  <w:num w:numId="5">
    <w:abstractNumId w:val="21"/>
  </w:num>
  <w:num w:numId="6">
    <w:abstractNumId w:val="22"/>
  </w:num>
  <w:num w:numId="7">
    <w:abstractNumId w:val="13"/>
  </w:num>
  <w:num w:numId="8">
    <w:abstractNumId w:val="6"/>
  </w:num>
  <w:num w:numId="9">
    <w:abstractNumId w:val="19"/>
  </w:num>
  <w:num w:numId="10">
    <w:abstractNumId w:val="18"/>
  </w:num>
  <w:num w:numId="11">
    <w:abstractNumId w:val="7"/>
  </w:num>
  <w:num w:numId="12">
    <w:abstractNumId w:val="9"/>
  </w:num>
  <w:num w:numId="13">
    <w:abstractNumId w:val="23"/>
  </w:num>
  <w:num w:numId="14">
    <w:abstractNumId w:val="4"/>
  </w:num>
  <w:num w:numId="15">
    <w:abstractNumId w:val="5"/>
  </w:num>
  <w:num w:numId="16">
    <w:abstractNumId w:val="14"/>
  </w:num>
  <w:num w:numId="17">
    <w:abstractNumId w:val="25"/>
  </w:num>
  <w:num w:numId="18">
    <w:abstractNumId w:val="1"/>
  </w:num>
  <w:num w:numId="19">
    <w:abstractNumId w:val="16"/>
  </w:num>
  <w:num w:numId="20">
    <w:abstractNumId w:val="2"/>
  </w:num>
  <w:num w:numId="21">
    <w:abstractNumId w:val="3"/>
  </w:num>
  <w:num w:numId="22">
    <w:abstractNumId w:val="28"/>
  </w:num>
  <w:num w:numId="23">
    <w:abstractNumId w:val="11"/>
  </w:num>
  <w:num w:numId="24">
    <w:abstractNumId w:val="15"/>
  </w:num>
  <w:num w:numId="25">
    <w:abstractNumId w:val="24"/>
  </w:num>
  <w:num w:numId="26">
    <w:abstractNumId w:val="20"/>
  </w:num>
  <w:num w:numId="27">
    <w:abstractNumId w:val="26"/>
  </w:num>
  <w:num w:numId="28">
    <w:abstractNumId w:val="1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F32"/>
    <w:rsid w:val="00002CAB"/>
    <w:rsid w:val="00006EED"/>
    <w:rsid w:val="000166C2"/>
    <w:rsid w:val="00022B42"/>
    <w:rsid w:val="000239DA"/>
    <w:rsid w:val="00026F32"/>
    <w:rsid w:val="000279B5"/>
    <w:rsid w:val="000A44CE"/>
    <w:rsid w:val="000C2C16"/>
    <w:rsid w:val="000C7C15"/>
    <w:rsid w:val="000E0E41"/>
    <w:rsid w:val="00155882"/>
    <w:rsid w:val="00157DCA"/>
    <w:rsid w:val="0017319E"/>
    <w:rsid w:val="00173DC7"/>
    <w:rsid w:val="001B5195"/>
    <w:rsid w:val="001C6D1C"/>
    <w:rsid w:val="001F3A83"/>
    <w:rsid w:val="00232038"/>
    <w:rsid w:val="00232C43"/>
    <w:rsid w:val="00295535"/>
    <w:rsid w:val="002C4939"/>
    <w:rsid w:val="003031E1"/>
    <w:rsid w:val="00314F7B"/>
    <w:rsid w:val="0039419A"/>
    <w:rsid w:val="003B20FF"/>
    <w:rsid w:val="003C3105"/>
    <w:rsid w:val="003D1F31"/>
    <w:rsid w:val="00421B2C"/>
    <w:rsid w:val="00432509"/>
    <w:rsid w:val="004349F1"/>
    <w:rsid w:val="00463A43"/>
    <w:rsid w:val="004B388B"/>
    <w:rsid w:val="0052214E"/>
    <w:rsid w:val="005D172A"/>
    <w:rsid w:val="005E0361"/>
    <w:rsid w:val="005E63AB"/>
    <w:rsid w:val="005F47FC"/>
    <w:rsid w:val="00615373"/>
    <w:rsid w:val="00617245"/>
    <w:rsid w:val="0063362C"/>
    <w:rsid w:val="00653E29"/>
    <w:rsid w:val="00663EDB"/>
    <w:rsid w:val="00674428"/>
    <w:rsid w:val="0068352F"/>
    <w:rsid w:val="006A78F4"/>
    <w:rsid w:val="0073158C"/>
    <w:rsid w:val="00772E02"/>
    <w:rsid w:val="007816B6"/>
    <w:rsid w:val="007F7770"/>
    <w:rsid w:val="00816204"/>
    <w:rsid w:val="0087309D"/>
    <w:rsid w:val="00895C26"/>
    <w:rsid w:val="008C0637"/>
    <w:rsid w:val="008C6392"/>
    <w:rsid w:val="008F1CC8"/>
    <w:rsid w:val="00917A4D"/>
    <w:rsid w:val="00922166"/>
    <w:rsid w:val="009517E5"/>
    <w:rsid w:val="00A616DA"/>
    <w:rsid w:val="00A80002"/>
    <w:rsid w:val="00AB41CE"/>
    <w:rsid w:val="00AF3AA5"/>
    <w:rsid w:val="00AF7C54"/>
    <w:rsid w:val="00B51490"/>
    <w:rsid w:val="00B82CCD"/>
    <w:rsid w:val="00BF2FD9"/>
    <w:rsid w:val="00C1128A"/>
    <w:rsid w:val="00C32137"/>
    <w:rsid w:val="00C43611"/>
    <w:rsid w:val="00C60676"/>
    <w:rsid w:val="00C77C2B"/>
    <w:rsid w:val="00CA6995"/>
    <w:rsid w:val="00CC2CE9"/>
    <w:rsid w:val="00CE7EB5"/>
    <w:rsid w:val="00D23C44"/>
    <w:rsid w:val="00D60C6A"/>
    <w:rsid w:val="00E012D5"/>
    <w:rsid w:val="00E345DB"/>
    <w:rsid w:val="00E34791"/>
    <w:rsid w:val="00E43F50"/>
    <w:rsid w:val="00E50374"/>
    <w:rsid w:val="00E54503"/>
    <w:rsid w:val="00E70333"/>
    <w:rsid w:val="00EC540E"/>
    <w:rsid w:val="00ED06A5"/>
    <w:rsid w:val="00F002FB"/>
    <w:rsid w:val="00F108F8"/>
    <w:rsid w:val="00F27D98"/>
    <w:rsid w:val="00F330C8"/>
    <w:rsid w:val="00F467D8"/>
    <w:rsid w:val="00F64C9F"/>
    <w:rsid w:val="00F87CCB"/>
    <w:rsid w:val="00FB0846"/>
    <w:rsid w:val="00FB1FBA"/>
    <w:rsid w:val="00FF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9D8DB93-AF5C-46A7-BA99-3D800A9D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81"/>
    <w:pPr>
      <w:spacing w:after="200"/>
    </w:pPr>
    <w:rPr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1F3A83"/>
    <w:pPr>
      <w:keepNext/>
      <w:widowControl w:val="0"/>
      <w:spacing w:after="0"/>
      <w:jc w:val="both"/>
      <w:outlineLvl w:val="4"/>
    </w:pPr>
    <w:rPr>
      <w:rFonts w:ascii="Times New Roman" w:eastAsia="MingLiU" w:hAnsi="Times New Roman"/>
      <w:b/>
      <w:bCs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F3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6F32"/>
  </w:style>
  <w:style w:type="paragraph" w:styleId="Footer">
    <w:name w:val="footer"/>
    <w:basedOn w:val="Normal"/>
    <w:link w:val="FooterChar"/>
    <w:unhideWhenUsed/>
    <w:rsid w:val="00026F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6F32"/>
  </w:style>
  <w:style w:type="paragraph" w:styleId="BalloonText">
    <w:name w:val="Balloon Text"/>
    <w:basedOn w:val="Normal"/>
    <w:link w:val="BalloonTextChar"/>
    <w:uiPriority w:val="99"/>
    <w:semiHidden/>
    <w:unhideWhenUsed/>
    <w:rsid w:val="00026F32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26F32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3A83"/>
    <w:rPr>
      <w:rFonts w:ascii="Times New Roman" w:eastAsia="MingLiU" w:hAnsi="Times New Roman" w:cs="Times New Roman"/>
      <w:b/>
      <w:bC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F3A83"/>
    <w:pPr>
      <w:spacing w:after="0"/>
      <w:ind w:left="720"/>
      <w:contextualSpacing/>
    </w:pPr>
    <w:rPr>
      <w:rFonts w:ascii="Arial" w:eastAsia="MS Mincho" w:hAnsi="Arial"/>
      <w:lang w:eastAsia="ja-JP"/>
    </w:rPr>
  </w:style>
  <w:style w:type="character" w:styleId="Hyperlink">
    <w:name w:val="Hyperlink"/>
    <w:rsid w:val="000279B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46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yo01043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3688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Links>
    <vt:vector size="6" baseType="variant">
      <vt:variant>
        <vt:i4>589938</vt:i4>
      </vt:variant>
      <vt:variant>
        <vt:i4>0</vt:i4>
      </vt:variant>
      <vt:variant>
        <vt:i4>0</vt:i4>
      </vt:variant>
      <vt:variant>
        <vt:i4>5</vt:i4>
      </vt:variant>
      <vt:variant>
        <vt:lpwstr>mailto:kyo01043@hotmail.com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kkhoo</dc:creator>
  <cp:keywords/>
  <cp:lastModifiedBy>Akshat Bhat</cp:lastModifiedBy>
  <cp:revision>2</cp:revision>
  <cp:lastPrinted>2012-10-09T14:35:00Z</cp:lastPrinted>
  <dcterms:created xsi:type="dcterms:W3CDTF">2020-02-01T13:55:00Z</dcterms:created>
  <dcterms:modified xsi:type="dcterms:W3CDTF">2020-02-01T13:55:00Z</dcterms:modified>
</cp:coreProperties>
</file>